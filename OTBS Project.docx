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rPr>
          <w:rFonts w:ascii="Segoe UI" w:hAnsi="Segoe UI" w:cs="Segoe UI"/>
          <w:sz w:val="28"/>
          <w:szCs w:val="28"/>
        </w:rPr>
      </w:pPr>
    </w:p>
    <w:p>
      <w:pPr>
        <w:jc w:val="center"/>
      </w:pPr>
    </w:p>
    <w:p>
      <w:pPr>
        <w:jc w:val="center"/>
      </w:pPr>
    </w:p>
    <w:p>
      <w:pPr>
        <w:autoSpaceDE w:val="0"/>
        <w:spacing w:before="100" w:after="100"/>
        <w:jc w:val="center"/>
        <w:rPr>
          <w:rFonts w:hint="default" w:ascii="Arial" w:hAnsi="Arial"/>
          <w:b/>
          <w:bCs/>
          <w:sz w:val="52"/>
          <w:szCs w:val="52"/>
          <w:lang w:val="en-IN"/>
        </w:rPr>
      </w:pPr>
      <w:r>
        <w:rPr>
          <w:rFonts w:hint="default" w:ascii="Arial" w:hAnsi="Arial"/>
          <w:b/>
          <w:bCs/>
          <w:sz w:val="52"/>
          <w:szCs w:val="52"/>
          <w:lang w:val="en-IN"/>
        </w:rPr>
        <w:t xml:space="preserve">Online </w:t>
      </w:r>
      <w:r>
        <w:rPr>
          <w:rFonts w:hint="default" w:ascii="Arial" w:hAnsi="Arial"/>
          <w:b/>
          <w:bCs/>
          <w:sz w:val="52"/>
          <w:szCs w:val="52"/>
          <w:lang w:val="en-US"/>
        </w:rPr>
        <w:t>Event</w:t>
      </w:r>
      <w:r>
        <w:rPr>
          <w:rFonts w:hint="default" w:ascii="Arial" w:hAnsi="Arial"/>
          <w:b/>
          <w:bCs/>
          <w:sz w:val="52"/>
          <w:szCs w:val="52"/>
          <w:lang w:val="en-IN"/>
        </w:rPr>
        <w:t xml:space="preserve"> </w:t>
      </w:r>
      <w:r>
        <w:rPr>
          <w:rFonts w:hint="default" w:ascii="Arial" w:hAnsi="Arial"/>
          <w:b/>
          <w:bCs/>
          <w:sz w:val="52"/>
          <w:szCs w:val="52"/>
          <w:lang w:val="en-US"/>
        </w:rPr>
        <w:t>Ticket Booking</w:t>
      </w:r>
      <w:r>
        <w:rPr>
          <w:rFonts w:hint="default" w:ascii="Arial" w:hAnsi="Arial"/>
          <w:b/>
          <w:bCs/>
          <w:sz w:val="52"/>
          <w:szCs w:val="52"/>
          <w:lang w:val="en-IN"/>
        </w:rPr>
        <w:t xml:space="preserve"> System</w:t>
      </w:r>
    </w:p>
    <w:p>
      <w:pPr>
        <w:autoSpaceDE w:val="0"/>
        <w:spacing w:before="100" w:after="100"/>
        <w:jc w:val="center"/>
        <w:rPr>
          <w:rFonts w:ascii="Arial" w:hAnsi="Arial"/>
          <w:b/>
          <w:bCs/>
          <w:sz w:val="52"/>
          <w:szCs w:val="52"/>
        </w:rPr>
      </w:pPr>
    </w:p>
    <w:p>
      <w:pPr>
        <w:autoSpaceDE w:val="0"/>
        <w:spacing w:before="100" w:after="100"/>
        <w:jc w:val="center"/>
        <w:rPr>
          <w:rFonts w:ascii="Segoe UI" w:hAnsi="Segoe UI" w:cs="Segoe UI"/>
          <w:b/>
          <w:bCs/>
          <w:sz w:val="28"/>
          <w:szCs w:val="28"/>
        </w:rPr>
      </w:pPr>
      <w:r>
        <w:rPr>
          <w:rFonts w:ascii="Segoe UI" w:hAnsi="Segoe UI" w:cs="Segoe UI"/>
          <w:b/>
          <w:bCs/>
          <w:sz w:val="28"/>
          <w:szCs w:val="28"/>
        </w:rPr>
        <w:t>Business Requirement Specification</w:t>
      </w:r>
    </w:p>
    <w:p>
      <w:pPr>
        <w:autoSpaceDE w:val="0"/>
        <w:spacing w:before="100" w:after="100"/>
        <w:jc w:val="center"/>
        <w:rPr>
          <w:rFonts w:ascii="Segoe UI" w:hAnsi="Segoe UI" w:cs="Segoe UI"/>
          <w:b/>
          <w:bCs/>
          <w:sz w:val="28"/>
          <w:szCs w:val="28"/>
        </w:rPr>
      </w:pPr>
    </w:p>
    <w:p>
      <w:pPr>
        <w:pStyle w:val="23"/>
        <w:pageBreakBefore/>
        <w:sectPr>
          <w:pgSz w:w="12240" w:h="15840"/>
          <w:pgMar w:top="1134" w:right="1134" w:bottom="1134" w:left="1134" w:header="720" w:footer="720" w:gutter="0"/>
          <w:cols w:space="720" w:num="1"/>
          <w:formProt w:val="0"/>
        </w:sectPr>
      </w:pPr>
      <w:r>
        <w:t>Table of Contents</w:t>
      </w:r>
    </w:p>
    <w:p>
      <w:pPr>
        <w:pStyle w:val="11"/>
      </w:pPr>
      <w:r>
        <w:fldChar w:fldCharType="begin"/>
      </w:r>
      <w:r>
        <w:instrText xml:space="preserve"> TOC \f \o "1-9" \o "1-9" </w:instrText>
      </w:r>
      <w:r>
        <w:fldChar w:fldCharType="separate"/>
      </w:r>
      <w:r>
        <w:t>1. Introduction</w:t>
      </w:r>
      <w:r>
        <w:tab/>
      </w:r>
      <w:r>
        <w:t>3</w:t>
      </w:r>
    </w:p>
    <w:p>
      <w:pPr>
        <w:pStyle w:val="11"/>
      </w:pPr>
      <w:r>
        <w:t>2. Business Requirements Overview</w:t>
      </w:r>
      <w:r>
        <w:tab/>
      </w:r>
      <w:r>
        <w:t>4</w:t>
      </w:r>
    </w:p>
    <w:p>
      <w:pPr>
        <w:pStyle w:val="11"/>
      </w:pPr>
      <w:r>
        <w:t>3. Functional Requirements Overview</w:t>
      </w:r>
      <w:r>
        <w:tab/>
      </w:r>
      <w:r>
        <w:t>4</w:t>
      </w:r>
    </w:p>
    <w:p>
      <w:pPr>
        <w:pStyle w:val="11"/>
        <w:sectPr>
          <w:type w:val="continuous"/>
          <w:pgSz w:w="12240" w:h="15840"/>
          <w:pgMar w:top="1134" w:right="1134" w:bottom="1134" w:left="1134" w:header="720" w:footer="720" w:gutter="0"/>
          <w:cols w:space="720" w:num="1"/>
        </w:sectPr>
      </w:pPr>
      <w:r>
        <w:t xml:space="preserve">4. Non-functional Requirements </w:t>
      </w:r>
      <w:r>
        <w:tab/>
      </w:r>
      <w:r>
        <w:t>5</w:t>
      </w:r>
      <w:r>
        <w:fldChar w:fldCharType="end"/>
      </w:r>
    </w:p>
    <w:p>
      <w:pPr>
        <w:autoSpaceDE w:val="0"/>
        <w:spacing w:before="100" w:after="100"/>
        <w:rPr>
          <w:rFonts w:ascii="Segoe UI" w:hAnsi="Segoe UI"/>
          <w:b/>
          <w:bCs/>
          <w:sz w:val="28"/>
          <w:szCs w:val="28"/>
        </w:rPr>
      </w:pPr>
    </w:p>
    <w:p>
      <w:pPr>
        <w:pStyle w:val="2"/>
        <w:pageBreakBefore/>
      </w:pPr>
      <w:r>
        <w:t>1. Introduction</w:t>
      </w:r>
    </w:p>
    <w:p>
      <w:pPr>
        <w:pStyle w:val="3"/>
        <w:numPr>
          <w:ilvl w:val="1"/>
          <w:numId w:val="2"/>
        </w:numPr>
        <w:ind w:left="930"/>
      </w:pPr>
      <w:r>
        <w:t>Document Purpose</w:t>
      </w:r>
    </w:p>
    <w:p>
      <w:pPr>
        <w:pStyle w:val="4"/>
        <w:ind w:firstLine="570"/>
        <w:rPr>
          <w:rFonts w:ascii="Segoe UI" w:hAnsi="Segoe UI"/>
          <w:sz w:val="22"/>
          <w:szCs w:val="22"/>
        </w:rPr>
      </w:pPr>
      <w:r>
        <w:rPr>
          <w:rFonts w:ascii="Segoe UI" w:hAnsi="Segoe UI"/>
          <w:sz w:val="22"/>
          <w:szCs w:val="22"/>
        </w:rPr>
        <w:t>This document communicates the business requirements and scope for developing</w:t>
      </w:r>
      <w:r>
        <w:rPr>
          <w:rFonts w:hint="default" w:ascii="Segoe UI" w:hAnsi="Segoe UI"/>
          <w:sz w:val="22"/>
          <w:szCs w:val="22"/>
          <w:lang w:val="en-US"/>
        </w:rPr>
        <w:t xml:space="preserve"> Online Event Ticket Booking </w:t>
      </w:r>
      <w:r>
        <w:rPr>
          <w:rFonts w:hint="default" w:ascii="Segoe UI" w:hAnsi="Segoe UI"/>
          <w:sz w:val="22"/>
          <w:szCs w:val="22"/>
          <w:lang w:val="en-IN"/>
        </w:rPr>
        <w:t>System</w:t>
      </w:r>
      <w:r>
        <w:rPr>
          <w:rFonts w:ascii="Segoe UI" w:hAnsi="Segoe UI"/>
          <w:sz w:val="22"/>
          <w:szCs w:val="22"/>
        </w:rPr>
        <w:t>. The scope of this document is to define the functional and non functional requirements, business rules and other constraints requirements.</w:t>
      </w:r>
    </w:p>
    <w:p>
      <w:pPr>
        <w:pStyle w:val="4"/>
        <w:ind w:left="930" w:hanging="360"/>
        <w:rPr>
          <w:rFonts w:ascii="Trebuchet MS" w:hAnsi="Trebuchet MS"/>
          <w:sz w:val="21"/>
        </w:rPr>
      </w:pPr>
    </w:p>
    <w:p>
      <w:pPr>
        <w:pStyle w:val="3"/>
        <w:numPr>
          <w:ilvl w:val="1"/>
          <w:numId w:val="2"/>
        </w:numPr>
        <w:ind w:left="990"/>
      </w:pPr>
      <w:r>
        <w:t xml:space="preserve"> Project Background</w:t>
      </w:r>
    </w:p>
    <w:p>
      <w:pPr>
        <w:pStyle w:val="4"/>
        <w:jc w:val="both"/>
        <w:rPr>
          <w:rFonts w:hint="default" w:ascii="Segoe UI" w:hAnsi="Segoe UI" w:cs="Segoe UI"/>
          <w:sz w:val="22"/>
          <w:szCs w:val="22"/>
          <w:lang w:val="en-US"/>
        </w:rPr>
      </w:pPr>
      <w:r>
        <w:rPr>
          <w:rFonts w:hint="default"/>
          <w:lang w:val="en-US"/>
        </w:rPr>
        <w:tab/>
      </w:r>
      <w:r>
        <w:rPr>
          <w:rFonts w:hint="default" w:ascii="Segoe UI" w:hAnsi="Segoe UI" w:cs="Segoe UI"/>
          <w:sz w:val="22"/>
          <w:szCs w:val="22"/>
          <w:lang w:val="en-US"/>
        </w:rPr>
        <w:t>In the recent era there are many types of ticket booking for Movies  and events but there is no specific ticket booking system for event such as STAND-UP COMEDY,MUSICAL CONCERT,DANCE CONCERT,DRAMA/PLAYS,SEMINARS,TREKKING. so we cannot book ticket for such events.</w:t>
      </w:r>
    </w:p>
    <w:p>
      <w:pPr>
        <w:pStyle w:val="4"/>
        <w:ind w:firstLine="709" w:firstLineChars="0"/>
        <w:jc w:val="both"/>
        <w:rPr>
          <w:rFonts w:hint="default" w:ascii="Segoe UI" w:hAnsi="Segoe UI" w:cs="Segoe UI"/>
          <w:sz w:val="22"/>
          <w:szCs w:val="22"/>
          <w:lang w:val="en-US"/>
        </w:rPr>
      </w:pPr>
      <w:r>
        <w:rPr>
          <w:rFonts w:hint="default" w:ascii="Segoe UI" w:hAnsi="Segoe UI" w:cs="Segoe UI"/>
          <w:sz w:val="22"/>
          <w:szCs w:val="22"/>
          <w:lang w:val="en-US"/>
        </w:rPr>
        <w:t>Recent Ticket booking is only for MOVIES and STAND UP COMEDY so it is need to develop good interactive system which will showcase all such events for the customers.</w:t>
      </w:r>
    </w:p>
    <w:p>
      <w:pPr>
        <w:widowControl/>
        <w:suppressAutoHyphens w:val="0"/>
        <w:autoSpaceDE w:val="0"/>
        <w:autoSpaceDN w:val="0"/>
        <w:adjustRightInd w:val="0"/>
        <w:ind w:firstLine="709"/>
        <w:jc w:val="both"/>
        <w:rPr>
          <w:rFonts w:hint="default"/>
          <w:lang w:val="en-IN"/>
        </w:rPr>
      </w:pPr>
    </w:p>
    <w:p>
      <w:pPr>
        <w:pStyle w:val="3"/>
        <w:numPr>
          <w:ilvl w:val="1"/>
          <w:numId w:val="2"/>
        </w:numPr>
        <w:ind w:left="990"/>
      </w:pPr>
      <w:r>
        <w:t xml:space="preserve">Goals of the project </w:t>
      </w:r>
    </w:p>
    <w:p>
      <w:pPr>
        <w:pStyle w:val="4"/>
        <w:ind w:left="720"/>
        <w:rPr>
          <w:rFonts w:hint="default" w:ascii="Segoe UI" w:hAnsi="Segoe UI" w:cs="Segoe UI"/>
          <w:sz w:val="22"/>
          <w:szCs w:val="22"/>
          <w:lang w:val="en-US"/>
        </w:rPr>
      </w:pPr>
      <w:r>
        <w:rPr>
          <w:rFonts w:hint="default" w:ascii="Segoe UI" w:hAnsi="Segoe UI" w:cs="Segoe UI"/>
          <w:sz w:val="22"/>
          <w:szCs w:val="22"/>
        </w:rPr>
        <w:t xml:space="preserve">The project's goal is to create a user-friendly and efficient online platform that allows people to find and arrange </w:t>
      </w:r>
      <w:r>
        <w:rPr>
          <w:rFonts w:hint="default" w:ascii="Segoe UI" w:hAnsi="Segoe UI" w:cs="Segoe UI"/>
          <w:sz w:val="22"/>
          <w:szCs w:val="22"/>
          <w:lang w:val="en-US"/>
        </w:rPr>
        <w:t>events</w:t>
      </w:r>
      <w:r>
        <w:rPr>
          <w:rFonts w:hint="default" w:ascii="Segoe UI" w:hAnsi="Segoe UI" w:cs="Segoe UI"/>
          <w:sz w:val="22"/>
          <w:szCs w:val="22"/>
        </w:rPr>
        <w:t xml:space="preserve"> easily. By using this system, users can </w:t>
      </w:r>
      <w:r>
        <w:rPr>
          <w:rFonts w:hint="default" w:ascii="Segoe UI" w:hAnsi="Segoe UI" w:cs="Segoe UI"/>
          <w:sz w:val="22"/>
          <w:szCs w:val="22"/>
          <w:lang w:val="en-US"/>
        </w:rPr>
        <w:t>serach and also market the evnet easily the events as they likes , artist can show his talent and organizer can add events.</w:t>
      </w:r>
    </w:p>
    <w:p>
      <w:pPr>
        <w:pStyle w:val="4"/>
        <w:rPr>
          <w:rFonts w:ascii="Segoe UI" w:hAnsi="Segoe UI" w:cs="Segoe UI"/>
          <w:sz w:val="22"/>
          <w:szCs w:val="22"/>
        </w:rPr>
      </w:pPr>
    </w:p>
    <w:p>
      <w:pPr>
        <w:pStyle w:val="3"/>
        <w:numPr>
          <w:ilvl w:val="1"/>
          <w:numId w:val="2"/>
        </w:numPr>
        <w:ind w:left="990"/>
      </w:pPr>
      <w:r>
        <w:rPr>
          <w:rFonts w:hint="default"/>
          <w:lang w:val="en-IN"/>
        </w:rPr>
        <w:t>User</w:t>
      </w:r>
      <w:r>
        <w:t>s</w:t>
      </w:r>
      <w:r>
        <w:rPr>
          <w:rFonts w:hint="default"/>
          <w:lang w:val="en-US"/>
        </w:rPr>
        <w:t xml:space="preserve">/Customer </w:t>
      </w:r>
      <w:r>
        <w:t>and Stakeholders</w:t>
      </w:r>
    </w:p>
    <w:p>
      <w:pPr>
        <w:pStyle w:val="4"/>
        <w:rPr>
          <w:rFonts w:ascii="Segoe UI" w:hAnsi="Segoe UI"/>
          <w:sz w:val="22"/>
          <w:szCs w:val="22"/>
        </w:rPr>
      </w:pPr>
      <w:r>
        <w:rPr>
          <w:rFonts w:hint="default" w:ascii="Segoe UI" w:hAnsi="Segoe UI"/>
          <w:sz w:val="22"/>
          <w:szCs w:val="22"/>
          <w:lang w:val="en-US"/>
        </w:rPr>
        <w:t>Customers</w:t>
      </w:r>
      <w:r>
        <w:rPr>
          <w:rFonts w:ascii="Segoe UI" w:hAnsi="Segoe UI"/>
          <w:sz w:val="22"/>
          <w:szCs w:val="22"/>
        </w:rPr>
        <w:t xml:space="preserve">: </w:t>
      </w:r>
    </w:p>
    <w:p>
      <w:pPr>
        <w:pStyle w:val="4"/>
        <w:numPr>
          <w:ilvl w:val="1"/>
          <w:numId w:val="3"/>
        </w:numPr>
        <w:rPr>
          <w:rFonts w:ascii="Segoe UI" w:hAnsi="Segoe UI"/>
          <w:sz w:val="22"/>
          <w:szCs w:val="22"/>
        </w:rPr>
      </w:pPr>
      <w:r>
        <w:rPr>
          <w:rFonts w:hint="default" w:ascii="Segoe UI" w:hAnsi="Segoe UI"/>
          <w:sz w:val="22"/>
          <w:szCs w:val="22"/>
          <w:lang w:val="en-US"/>
        </w:rPr>
        <w:t>User who wants to search different events</w:t>
      </w:r>
      <w:r>
        <w:rPr>
          <w:rFonts w:hint="default" w:ascii="Segoe UI" w:hAnsi="Segoe UI"/>
          <w:sz w:val="22"/>
          <w:szCs w:val="22"/>
          <w:lang w:val="en-IN"/>
        </w:rPr>
        <w:t>.</w:t>
      </w:r>
    </w:p>
    <w:p>
      <w:pPr>
        <w:pStyle w:val="4"/>
        <w:numPr>
          <w:ilvl w:val="1"/>
          <w:numId w:val="3"/>
        </w:numPr>
        <w:rPr>
          <w:rFonts w:ascii="Segoe UI" w:hAnsi="Segoe UI"/>
          <w:sz w:val="22"/>
          <w:szCs w:val="22"/>
        </w:rPr>
      </w:pPr>
      <w:r>
        <w:rPr>
          <w:rFonts w:hint="default" w:ascii="Segoe UI" w:hAnsi="Segoe UI"/>
          <w:sz w:val="22"/>
          <w:szCs w:val="22"/>
          <w:lang w:val="en-US"/>
        </w:rPr>
        <w:t>Artist who want to show his/her skill</w:t>
      </w:r>
      <w:r>
        <w:rPr>
          <w:rFonts w:hint="default" w:ascii="Segoe UI" w:hAnsi="Segoe UI"/>
          <w:sz w:val="22"/>
          <w:szCs w:val="22"/>
          <w:lang w:val="en-IN"/>
        </w:rPr>
        <w:t>.</w:t>
      </w:r>
    </w:p>
    <w:p>
      <w:pPr>
        <w:pStyle w:val="4"/>
        <w:numPr>
          <w:ilvl w:val="1"/>
          <w:numId w:val="3"/>
        </w:numPr>
        <w:rPr>
          <w:rFonts w:ascii="Segoe UI" w:hAnsi="Segoe UI"/>
          <w:sz w:val="22"/>
          <w:szCs w:val="22"/>
        </w:rPr>
      </w:pPr>
      <w:r>
        <w:rPr>
          <w:rFonts w:hint="default" w:ascii="Segoe UI" w:hAnsi="Segoe UI"/>
          <w:sz w:val="22"/>
          <w:szCs w:val="22"/>
          <w:lang w:val="en-US"/>
        </w:rPr>
        <w:t>Different Organizer who want to organize events.</w:t>
      </w:r>
    </w:p>
    <w:p>
      <w:pPr>
        <w:pStyle w:val="4"/>
        <w:numPr>
          <w:ilvl w:val="1"/>
          <w:numId w:val="3"/>
        </w:numPr>
        <w:rPr>
          <w:rFonts w:ascii="Segoe UI" w:hAnsi="Segoe UI"/>
          <w:sz w:val="22"/>
          <w:szCs w:val="22"/>
        </w:rPr>
      </w:pPr>
      <w:r>
        <w:rPr>
          <w:rFonts w:hint="default" w:ascii="Segoe UI" w:hAnsi="Segoe UI"/>
          <w:sz w:val="22"/>
          <w:szCs w:val="22"/>
          <w:lang w:val="en-US"/>
        </w:rPr>
        <w:t xml:space="preserve">Admin </w:t>
      </w:r>
    </w:p>
    <w:p>
      <w:pPr>
        <w:pStyle w:val="4"/>
        <w:numPr>
          <w:ilvl w:val="1"/>
          <w:numId w:val="3"/>
        </w:numPr>
        <w:rPr>
          <w:rFonts w:ascii="Segoe UI" w:hAnsi="Segoe UI"/>
          <w:sz w:val="22"/>
          <w:szCs w:val="22"/>
        </w:rPr>
      </w:pPr>
      <w:r>
        <w:rPr>
          <w:rFonts w:hint="default" w:ascii="Segoe UI" w:hAnsi="Segoe UI"/>
          <w:sz w:val="22"/>
          <w:szCs w:val="22"/>
          <w:lang w:val="en-US"/>
        </w:rPr>
        <w:t>Venue Owners</w:t>
      </w:r>
    </w:p>
    <w:p>
      <w:pPr>
        <w:pStyle w:val="4"/>
        <w:rPr>
          <w:rFonts w:ascii="Segoe UI" w:hAnsi="Segoe UI"/>
          <w:sz w:val="22"/>
          <w:szCs w:val="22"/>
        </w:rPr>
      </w:pPr>
      <w:r>
        <w:rPr>
          <w:rFonts w:ascii="Segoe UI" w:hAnsi="Segoe UI"/>
          <w:sz w:val="22"/>
          <w:szCs w:val="22"/>
        </w:rPr>
        <w:t>Stakeholders</w:t>
      </w:r>
    </w:p>
    <w:p>
      <w:pPr>
        <w:pStyle w:val="4"/>
        <w:numPr>
          <w:ilvl w:val="1"/>
          <w:numId w:val="4"/>
        </w:numPr>
        <w:rPr>
          <w:rFonts w:ascii="Segoe UI" w:hAnsi="Segoe UI"/>
          <w:sz w:val="22"/>
          <w:szCs w:val="22"/>
        </w:rPr>
      </w:pPr>
      <w:r>
        <w:rPr>
          <w:rFonts w:hint="default" w:ascii="Segoe UI" w:hAnsi="Segoe UI"/>
          <w:sz w:val="22"/>
          <w:szCs w:val="22"/>
          <w:lang w:val="en-US"/>
        </w:rPr>
        <w:t>Theater</w:t>
      </w:r>
    </w:p>
    <w:p>
      <w:pPr>
        <w:pStyle w:val="4"/>
        <w:numPr>
          <w:ilvl w:val="1"/>
          <w:numId w:val="4"/>
        </w:numPr>
        <w:rPr>
          <w:rFonts w:ascii="Segoe UI" w:hAnsi="Segoe UI"/>
          <w:sz w:val="22"/>
          <w:szCs w:val="22"/>
        </w:rPr>
      </w:pPr>
      <w:r>
        <w:rPr>
          <w:rFonts w:hint="default" w:ascii="Segoe UI" w:hAnsi="Segoe UI"/>
          <w:sz w:val="22"/>
          <w:szCs w:val="22"/>
          <w:lang w:val="en-US"/>
        </w:rPr>
        <w:t>Food Vendors</w:t>
      </w:r>
    </w:p>
    <w:p>
      <w:pPr>
        <w:pStyle w:val="4"/>
        <w:numPr>
          <w:numId w:val="0"/>
        </w:numPr>
        <w:ind w:left="1800" w:leftChars="0"/>
        <w:rPr>
          <w:rFonts w:ascii="Segoe UI" w:hAnsi="Segoe UI"/>
          <w:sz w:val="22"/>
          <w:szCs w:val="22"/>
        </w:rPr>
      </w:pPr>
    </w:p>
    <w:p>
      <w:pPr>
        <w:pStyle w:val="2"/>
        <w:pageBreakBefore/>
      </w:pPr>
      <w:r>
        <w:t>2. Business Requirements Overview</w:t>
      </w:r>
    </w:p>
    <w:p/>
    <w:p>
      <w:pPr>
        <w:pStyle w:val="21"/>
        <w:numPr>
          <w:ilvl w:val="0"/>
          <w:numId w:val="5"/>
        </w:numPr>
        <w:rPr>
          <w:rFonts w:ascii="Segoe UI" w:hAnsi="Segoe UI"/>
          <w:sz w:val="22"/>
          <w:szCs w:val="22"/>
        </w:rPr>
      </w:pPr>
      <w:r>
        <w:rPr>
          <w:rFonts w:hint="default" w:ascii="Segoe UI" w:hAnsi="Segoe UI"/>
          <w:sz w:val="22"/>
          <w:szCs w:val="22"/>
          <w:lang w:val="en-US"/>
        </w:rPr>
        <w:t>Online Event Ticket Booking</w:t>
      </w:r>
      <w:r>
        <w:rPr>
          <w:rFonts w:hint="default" w:ascii="Segoe UI" w:hAnsi="Segoe UI"/>
          <w:sz w:val="22"/>
          <w:szCs w:val="22"/>
          <w:lang w:val="en-IN"/>
        </w:rPr>
        <w:t xml:space="preserve"> s</w:t>
      </w:r>
      <w:r>
        <w:rPr>
          <w:rFonts w:ascii="Segoe UI" w:hAnsi="Segoe UI"/>
          <w:sz w:val="22"/>
          <w:szCs w:val="22"/>
        </w:rPr>
        <w:t>ystem is the public web application.</w:t>
      </w:r>
    </w:p>
    <w:p>
      <w:pPr>
        <w:pStyle w:val="21"/>
        <w:rPr>
          <w:rFonts w:ascii="Segoe UI" w:hAnsi="Segoe UI"/>
          <w:sz w:val="22"/>
          <w:szCs w:val="22"/>
        </w:rPr>
      </w:pPr>
    </w:p>
    <w:p>
      <w:pPr>
        <w:pStyle w:val="21"/>
        <w:numPr>
          <w:ilvl w:val="0"/>
          <w:numId w:val="5"/>
        </w:numPr>
        <w:rPr>
          <w:rFonts w:ascii="Segoe UI" w:hAnsi="Segoe UI"/>
          <w:sz w:val="22"/>
          <w:szCs w:val="22"/>
        </w:rPr>
      </w:pPr>
      <w:r>
        <w:rPr>
          <w:rFonts w:hint="default" w:ascii="Segoe UI" w:hAnsi="Segoe UI"/>
          <w:sz w:val="22"/>
          <w:szCs w:val="22"/>
          <w:lang w:val="en-US"/>
        </w:rPr>
        <w:t>Online Event Ticket Booking system</w:t>
      </w:r>
      <w:r>
        <w:rPr>
          <w:rFonts w:ascii="Segoe UI" w:hAnsi="Segoe UI"/>
          <w:sz w:val="22"/>
          <w:szCs w:val="22"/>
        </w:rPr>
        <w:t xml:space="preserve"> will be opened to the global, but in the phase 1, the main target is in the </w:t>
      </w:r>
      <w:r>
        <w:rPr>
          <w:rFonts w:hint="default" w:ascii="Segoe UI" w:hAnsi="Segoe UI"/>
          <w:sz w:val="22"/>
          <w:szCs w:val="22"/>
          <w:lang w:val="en-IN"/>
        </w:rPr>
        <w:t>Maharashtra</w:t>
      </w:r>
      <w:r>
        <w:rPr>
          <w:rFonts w:ascii="Segoe UI" w:hAnsi="Segoe UI"/>
          <w:sz w:val="22"/>
          <w:szCs w:val="22"/>
        </w:rPr>
        <w:t>.</w:t>
      </w:r>
    </w:p>
    <w:p>
      <w:pPr>
        <w:pStyle w:val="21"/>
        <w:rPr>
          <w:rFonts w:ascii="Segoe UI" w:hAnsi="Segoe UI"/>
          <w:sz w:val="22"/>
          <w:szCs w:val="22"/>
        </w:rPr>
      </w:pPr>
    </w:p>
    <w:p>
      <w:pPr>
        <w:pStyle w:val="21"/>
        <w:numPr>
          <w:ilvl w:val="0"/>
          <w:numId w:val="5"/>
        </w:numPr>
        <w:rPr>
          <w:rFonts w:ascii="Segoe UI" w:hAnsi="Segoe UI"/>
          <w:sz w:val="22"/>
          <w:szCs w:val="22"/>
        </w:rPr>
      </w:pPr>
      <w:r>
        <w:rPr>
          <w:rFonts w:ascii="Segoe UI" w:hAnsi="Segoe UI"/>
          <w:sz w:val="22"/>
          <w:szCs w:val="22"/>
        </w:rPr>
        <w:t xml:space="preserve">There are mainly </w:t>
      </w:r>
      <w:r>
        <w:rPr>
          <w:rFonts w:hint="default" w:ascii="Segoe UI" w:hAnsi="Segoe UI"/>
          <w:sz w:val="22"/>
          <w:szCs w:val="22"/>
          <w:lang w:val="en-US"/>
        </w:rPr>
        <w:t>Four</w:t>
      </w:r>
      <w:r>
        <w:rPr>
          <w:rFonts w:ascii="Segoe UI" w:hAnsi="Segoe UI"/>
          <w:sz w:val="22"/>
          <w:szCs w:val="22"/>
        </w:rPr>
        <w:t xml:space="preserve"> types of user. </w:t>
      </w:r>
      <w:r>
        <w:rPr>
          <w:rFonts w:hint="default" w:ascii="Segoe UI" w:hAnsi="Segoe UI"/>
          <w:sz w:val="22"/>
          <w:szCs w:val="22"/>
          <w:lang w:val="en-US"/>
        </w:rPr>
        <w:t>User,Admin,Artist and Organizer.</w:t>
      </w:r>
    </w:p>
    <w:p>
      <w:pPr>
        <w:pStyle w:val="21"/>
        <w:numPr>
          <w:ilvl w:val="0"/>
          <w:numId w:val="5"/>
        </w:numPr>
        <w:rPr>
          <w:rFonts w:ascii="Segoe UI" w:hAnsi="Segoe UI"/>
          <w:sz w:val="22"/>
          <w:szCs w:val="22"/>
        </w:rPr>
      </w:pPr>
      <w:r>
        <w:rPr>
          <w:rFonts w:hint="default" w:ascii="Segoe UI" w:hAnsi="Segoe UI"/>
          <w:sz w:val="22"/>
          <w:szCs w:val="22"/>
          <w:lang w:val="en-US"/>
        </w:rPr>
        <w:t>User/Customer can find different types of events and book ticket for that event.</w:t>
      </w:r>
    </w:p>
    <w:p>
      <w:pPr>
        <w:pStyle w:val="21"/>
        <w:numPr>
          <w:ilvl w:val="0"/>
          <w:numId w:val="5"/>
        </w:numPr>
        <w:rPr>
          <w:rFonts w:ascii="Segoe UI" w:hAnsi="Segoe UI"/>
          <w:sz w:val="22"/>
          <w:szCs w:val="22"/>
        </w:rPr>
      </w:pPr>
      <w:r>
        <w:rPr>
          <w:rFonts w:hint="default" w:ascii="Segoe UI" w:hAnsi="Segoe UI"/>
          <w:sz w:val="22"/>
          <w:szCs w:val="22"/>
          <w:lang w:val="en-US"/>
        </w:rPr>
        <w:t>Admin can access all functionality of database and also help to granting permission of events.</w:t>
      </w:r>
    </w:p>
    <w:p>
      <w:pPr>
        <w:pStyle w:val="21"/>
        <w:numPr>
          <w:ilvl w:val="0"/>
          <w:numId w:val="5"/>
        </w:numPr>
        <w:rPr>
          <w:rFonts w:ascii="Segoe UI" w:hAnsi="Segoe UI"/>
          <w:sz w:val="22"/>
          <w:szCs w:val="22"/>
        </w:rPr>
      </w:pPr>
      <w:r>
        <w:rPr>
          <w:rFonts w:hint="default" w:ascii="Segoe UI" w:hAnsi="Segoe UI"/>
          <w:sz w:val="22"/>
          <w:szCs w:val="22"/>
          <w:lang w:val="en-US"/>
        </w:rPr>
        <w:t>Organizer can create different events using artists and locations.</w:t>
      </w:r>
    </w:p>
    <w:p>
      <w:pPr>
        <w:pStyle w:val="21"/>
        <w:numPr>
          <w:ilvl w:val="0"/>
          <w:numId w:val="5"/>
        </w:numPr>
        <w:rPr>
          <w:rFonts w:ascii="Segoe UI" w:hAnsi="Segoe UI"/>
          <w:sz w:val="22"/>
          <w:szCs w:val="22"/>
        </w:rPr>
      </w:pPr>
      <w:r>
        <w:rPr>
          <w:rFonts w:hint="default" w:ascii="Segoe UI" w:hAnsi="Segoe UI"/>
          <w:sz w:val="22"/>
          <w:szCs w:val="22"/>
          <w:lang w:val="en-US"/>
        </w:rPr>
        <w:t>Artist can also register for showcasing his skilled.</w:t>
      </w:r>
    </w:p>
    <w:p>
      <w:pPr>
        <w:pStyle w:val="21"/>
        <w:numPr>
          <w:ilvl w:val="0"/>
          <w:numId w:val="0"/>
        </w:numPr>
        <w:rPr>
          <w:rFonts w:ascii="Segoe UI" w:hAnsi="Segoe UI"/>
          <w:sz w:val="22"/>
          <w:szCs w:val="22"/>
        </w:rPr>
      </w:pPr>
    </w:p>
    <w:p>
      <w:pPr>
        <w:pStyle w:val="2"/>
        <w:rPr>
          <w:rFonts w:ascii="Segoe UI" w:hAnsi="Segoe UI"/>
          <w:sz w:val="22"/>
          <w:szCs w:val="22"/>
        </w:rPr>
      </w:pPr>
    </w:p>
    <w:p>
      <w:pPr>
        <w:pStyle w:val="2"/>
      </w:pPr>
      <w:r>
        <w:t>3. Functional Requirements Overview</w:t>
      </w:r>
    </w:p>
    <w:p>
      <w:pPr>
        <w:pStyle w:val="21"/>
        <w:rPr>
          <w:rFonts w:ascii="Segoe UI" w:hAnsi="Segoe UI"/>
          <w:sz w:val="22"/>
          <w:szCs w:val="22"/>
        </w:rPr>
      </w:pPr>
      <w:r>
        <w:rPr>
          <w:rFonts w:hint="default" w:ascii="Segoe UI" w:hAnsi="Segoe UI"/>
          <w:sz w:val="22"/>
          <w:szCs w:val="22"/>
          <w:lang w:val="en-US"/>
        </w:rPr>
        <w:t>Online Event Ticket Booking</w:t>
      </w:r>
      <w:r>
        <w:rPr>
          <w:rFonts w:hint="default" w:ascii="Segoe UI" w:hAnsi="Segoe UI"/>
          <w:sz w:val="22"/>
          <w:szCs w:val="22"/>
          <w:lang w:val="en-IN"/>
        </w:rPr>
        <w:t xml:space="preserve"> s</w:t>
      </w:r>
      <w:r>
        <w:rPr>
          <w:rFonts w:ascii="Segoe UI" w:hAnsi="Segoe UI"/>
          <w:sz w:val="22"/>
          <w:szCs w:val="22"/>
        </w:rPr>
        <w:t xml:space="preserve">ystem consists of </w:t>
      </w:r>
      <w:r>
        <w:rPr>
          <w:rFonts w:hint="default" w:ascii="Segoe UI" w:hAnsi="Segoe UI"/>
          <w:sz w:val="22"/>
          <w:szCs w:val="22"/>
          <w:lang w:val="en-US"/>
        </w:rPr>
        <w:t>four</w:t>
      </w:r>
      <w:r>
        <w:rPr>
          <w:rFonts w:ascii="Segoe UI" w:hAnsi="Segoe UI"/>
          <w:sz w:val="22"/>
          <w:szCs w:val="22"/>
        </w:rPr>
        <w:t xml:space="preserve"> modules described as below.</w:t>
      </w:r>
    </w:p>
    <w:p>
      <w:pPr>
        <w:pStyle w:val="21"/>
        <w:rPr>
          <w:rFonts w:ascii="Segoe UI" w:hAnsi="Segoe UI"/>
          <w:sz w:val="22"/>
          <w:szCs w:val="22"/>
        </w:rPr>
      </w:pPr>
    </w:p>
    <w:p>
      <w:pPr>
        <w:pStyle w:val="21"/>
        <w:rPr>
          <w:rFonts w:ascii="Segoe UI" w:hAnsi="Segoe UI"/>
          <w:sz w:val="22"/>
          <w:szCs w:val="22"/>
        </w:rPr>
      </w:pPr>
    </w:p>
    <w:p>
      <w:pPr>
        <w:pStyle w:val="21"/>
        <w:numPr>
          <w:ilvl w:val="0"/>
          <w:numId w:val="6"/>
        </w:numPr>
        <w:rPr>
          <w:rFonts w:ascii="Segoe UI" w:hAnsi="Segoe UI"/>
          <w:sz w:val="22"/>
          <w:szCs w:val="22"/>
        </w:rPr>
      </w:pPr>
      <w:r>
        <w:rPr>
          <w:rFonts w:hint="default" w:ascii="Segoe UI" w:hAnsi="Segoe UI"/>
          <w:sz w:val="22"/>
          <w:szCs w:val="22"/>
          <w:lang w:val="en-US"/>
        </w:rPr>
        <w:t>Admin</w:t>
      </w:r>
      <w:r>
        <w:rPr>
          <w:rFonts w:ascii="Segoe UI" w:hAnsi="Segoe UI"/>
          <w:sz w:val="22"/>
          <w:szCs w:val="22"/>
        </w:rPr>
        <w:t xml:space="preserve"> Module</w:t>
      </w:r>
      <w:r>
        <w:rPr>
          <w:rFonts w:hint="default" w:ascii="Segoe UI" w:hAnsi="Segoe UI"/>
          <w:sz w:val="22"/>
          <w:szCs w:val="22"/>
          <w:lang w:val="en-IN"/>
        </w:rPr>
        <w:t>.</w:t>
      </w:r>
    </w:p>
    <w:p>
      <w:pPr>
        <w:pStyle w:val="21"/>
        <w:numPr>
          <w:ilvl w:val="0"/>
          <w:numId w:val="6"/>
        </w:numPr>
        <w:rPr>
          <w:rFonts w:ascii="Segoe UI" w:hAnsi="Segoe UI"/>
          <w:sz w:val="22"/>
          <w:szCs w:val="22"/>
        </w:rPr>
      </w:pPr>
      <w:r>
        <w:rPr>
          <w:rFonts w:hint="default" w:ascii="Segoe UI" w:hAnsi="Segoe UI"/>
          <w:sz w:val="22"/>
          <w:szCs w:val="22"/>
          <w:lang w:val="en-US"/>
        </w:rPr>
        <w:t>Organizer</w:t>
      </w:r>
      <w:r>
        <w:rPr>
          <w:rFonts w:ascii="Segoe UI" w:hAnsi="Segoe UI"/>
          <w:sz w:val="22"/>
          <w:szCs w:val="22"/>
        </w:rPr>
        <w:t xml:space="preserve"> Module</w:t>
      </w:r>
      <w:r>
        <w:rPr>
          <w:rFonts w:hint="default" w:ascii="Segoe UI" w:hAnsi="Segoe UI"/>
          <w:sz w:val="22"/>
          <w:szCs w:val="22"/>
          <w:lang w:val="en-IN"/>
        </w:rPr>
        <w:t>.</w:t>
      </w:r>
    </w:p>
    <w:p>
      <w:pPr>
        <w:pStyle w:val="21"/>
        <w:numPr>
          <w:ilvl w:val="0"/>
          <w:numId w:val="6"/>
        </w:numPr>
        <w:rPr>
          <w:rFonts w:ascii="Trebuchet MS" w:hAnsi="Trebuchet MS"/>
        </w:rPr>
      </w:pPr>
      <w:r>
        <w:rPr>
          <w:rFonts w:hint="default" w:ascii="Segoe UI" w:hAnsi="Segoe UI"/>
          <w:sz w:val="22"/>
          <w:szCs w:val="22"/>
          <w:lang w:val="en-US"/>
        </w:rPr>
        <w:t>Artist</w:t>
      </w:r>
      <w:r>
        <w:rPr>
          <w:rFonts w:ascii="Segoe UI" w:hAnsi="Segoe UI"/>
          <w:sz w:val="22"/>
          <w:szCs w:val="22"/>
        </w:rPr>
        <w:t xml:space="preserve"> Module</w:t>
      </w:r>
      <w:r>
        <w:rPr>
          <w:rFonts w:hint="default" w:ascii="Segoe UI" w:hAnsi="Segoe UI"/>
          <w:sz w:val="22"/>
          <w:szCs w:val="22"/>
          <w:lang w:val="en-IN"/>
        </w:rPr>
        <w:t>.</w:t>
      </w:r>
    </w:p>
    <w:p>
      <w:pPr>
        <w:pStyle w:val="21"/>
        <w:numPr>
          <w:ilvl w:val="0"/>
          <w:numId w:val="6"/>
        </w:numPr>
        <w:rPr>
          <w:rFonts w:ascii="Trebuchet MS" w:hAnsi="Trebuchet MS"/>
        </w:rPr>
      </w:pPr>
      <w:r>
        <w:rPr>
          <w:rFonts w:hint="default" w:ascii="Segoe UI" w:hAnsi="Segoe UI"/>
          <w:sz w:val="22"/>
          <w:szCs w:val="22"/>
          <w:lang w:val="en-US"/>
        </w:rPr>
        <w:t>User/Customer Module.</w:t>
      </w:r>
    </w:p>
    <w:p>
      <w:pPr>
        <w:pStyle w:val="21"/>
        <w:numPr>
          <w:ilvl w:val="0"/>
          <w:numId w:val="6"/>
        </w:numPr>
        <w:rPr>
          <w:rFonts w:ascii="Trebuchet MS" w:hAnsi="Trebuchet MS"/>
        </w:rPr>
      </w:pPr>
      <w:r>
        <w:rPr>
          <w:rFonts w:hint="default" w:ascii="Segoe UI" w:hAnsi="Segoe UI"/>
          <w:sz w:val="22"/>
          <w:szCs w:val="22"/>
          <w:lang w:val="en-US"/>
        </w:rPr>
        <w:t>Venue Module</w:t>
      </w:r>
    </w:p>
    <w:p>
      <w:pPr>
        <w:pStyle w:val="3"/>
        <w:ind w:left="990" w:hanging="360"/>
      </w:pPr>
      <w:r>
        <w:t xml:space="preserve">3.1 </w:t>
      </w:r>
      <w:r>
        <w:rPr>
          <w:rFonts w:hint="default"/>
          <w:lang w:val="en-US"/>
        </w:rPr>
        <w:t xml:space="preserve">Admin </w:t>
      </w:r>
      <w:r>
        <w:t>Module</w:t>
      </w:r>
    </w:p>
    <w:p>
      <w:pPr>
        <w:pStyle w:val="4"/>
      </w:pPr>
    </w:p>
    <w:p>
      <w:pPr>
        <w:pStyle w:val="21"/>
        <w:numPr>
          <w:ilvl w:val="0"/>
          <w:numId w:val="5"/>
        </w:numPr>
        <w:ind w:left="1418"/>
        <w:rPr>
          <w:rFonts w:ascii="Segoe UI" w:hAnsi="Segoe UI"/>
          <w:sz w:val="22"/>
          <w:szCs w:val="22"/>
        </w:rPr>
      </w:pPr>
      <w:r>
        <w:rPr>
          <w:rFonts w:hint="default" w:ascii="Segoe UI" w:hAnsi="Segoe UI"/>
          <w:sz w:val="22"/>
          <w:szCs w:val="22"/>
          <w:lang w:val="en-US"/>
        </w:rPr>
        <w:t>Online Event Ticket Booking</w:t>
      </w:r>
      <w:r>
        <w:rPr>
          <w:rFonts w:hint="default" w:ascii="Segoe UI" w:hAnsi="Segoe UI"/>
          <w:sz w:val="22"/>
          <w:szCs w:val="22"/>
          <w:lang w:val="en-IN"/>
        </w:rPr>
        <w:t xml:space="preserve"> s</w:t>
      </w:r>
      <w:r>
        <w:rPr>
          <w:rFonts w:ascii="Segoe UI" w:hAnsi="Segoe UI"/>
          <w:sz w:val="22"/>
          <w:szCs w:val="22"/>
        </w:rPr>
        <w:t>ystem should provide all function to admin how to handle the System.</w:t>
      </w:r>
    </w:p>
    <w:p>
      <w:pPr>
        <w:pStyle w:val="21"/>
        <w:numPr>
          <w:ilvl w:val="0"/>
          <w:numId w:val="5"/>
        </w:numPr>
        <w:ind w:left="1418"/>
        <w:rPr>
          <w:rFonts w:ascii="Segoe UI" w:hAnsi="Segoe UI"/>
          <w:sz w:val="22"/>
          <w:szCs w:val="22"/>
        </w:rPr>
      </w:pPr>
      <w:r>
        <w:rPr>
          <w:rFonts w:ascii="Segoe UI" w:hAnsi="Segoe UI"/>
          <w:sz w:val="22"/>
          <w:szCs w:val="22"/>
        </w:rPr>
        <w:t xml:space="preserve">What are the </w:t>
      </w:r>
      <w:r>
        <w:rPr>
          <w:rFonts w:hint="default" w:ascii="Segoe UI" w:hAnsi="Segoe UI"/>
          <w:sz w:val="22"/>
          <w:szCs w:val="22"/>
          <w:lang w:val="en-US"/>
        </w:rPr>
        <w:t>Artists,</w:t>
      </w:r>
      <w:r>
        <w:rPr>
          <w:rFonts w:hint="default" w:ascii="Segoe UI" w:hAnsi="Segoe UI"/>
          <w:sz w:val="22"/>
          <w:szCs w:val="22"/>
          <w:lang w:val="en-IN"/>
        </w:rPr>
        <w:t>Users</w:t>
      </w:r>
      <w:r>
        <w:rPr>
          <w:rFonts w:hint="default" w:ascii="Segoe UI" w:hAnsi="Segoe UI"/>
          <w:sz w:val="22"/>
          <w:szCs w:val="22"/>
          <w:lang w:val="en-US"/>
        </w:rPr>
        <w:t xml:space="preserve"> and Organizer</w:t>
      </w:r>
      <w:r>
        <w:rPr>
          <w:rFonts w:ascii="Segoe UI" w:hAnsi="Segoe UI"/>
          <w:sz w:val="22"/>
          <w:szCs w:val="22"/>
        </w:rPr>
        <w:t xml:space="preserve"> are using this system and are they authorized.</w:t>
      </w:r>
    </w:p>
    <w:p>
      <w:pPr>
        <w:pStyle w:val="21"/>
        <w:numPr>
          <w:ilvl w:val="0"/>
          <w:numId w:val="5"/>
        </w:numPr>
        <w:ind w:left="1418"/>
        <w:rPr>
          <w:rFonts w:ascii="Segoe UI" w:hAnsi="Segoe UI"/>
          <w:sz w:val="22"/>
          <w:szCs w:val="22"/>
        </w:rPr>
      </w:pPr>
      <w:r>
        <w:rPr>
          <w:rFonts w:hint="default" w:ascii="Segoe UI" w:hAnsi="Segoe UI"/>
          <w:sz w:val="22"/>
          <w:szCs w:val="22"/>
          <w:lang w:val="en-US"/>
        </w:rPr>
        <w:t xml:space="preserve">Admin will fetch the data </w:t>
      </w:r>
    </w:p>
    <w:p>
      <w:pPr>
        <w:pStyle w:val="21"/>
        <w:numPr>
          <w:ilvl w:val="0"/>
          <w:numId w:val="5"/>
        </w:numPr>
        <w:ind w:left="1418"/>
        <w:rPr>
          <w:rFonts w:ascii="Segoe UI" w:hAnsi="Segoe UI"/>
          <w:sz w:val="22"/>
          <w:szCs w:val="22"/>
        </w:rPr>
      </w:pPr>
      <w:r>
        <w:rPr>
          <w:rFonts w:hint="default" w:ascii="Segoe UI" w:hAnsi="Segoe UI"/>
          <w:sz w:val="22"/>
          <w:szCs w:val="22"/>
          <w:lang w:val="en-US"/>
        </w:rPr>
        <w:t>Admin will authenticate orgnizer while registering into system.</w:t>
      </w:r>
    </w:p>
    <w:p>
      <w:pPr>
        <w:pStyle w:val="21"/>
        <w:numPr>
          <w:ilvl w:val="0"/>
          <w:numId w:val="5"/>
        </w:numPr>
        <w:ind w:left="1418"/>
        <w:rPr>
          <w:rFonts w:ascii="Segoe UI" w:hAnsi="Segoe UI"/>
          <w:sz w:val="22"/>
          <w:szCs w:val="22"/>
        </w:rPr>
      </w:pPr>
      <w:r>
        <w:rPr>
          <w:rFonts w:hint="default" w:ascii="Segoe UI" w:hAnsi="Segoe UI"/>
          <w:sz w:val="22"/>
          <w:szCs w:val="22"/>
          <w:lang w:val="en-US"/>
        </w:rPr>
        <w:t>Admin will receive payment from organizer.</w:t>
      </w:r>
    </w:p>
    <w:p>
      <w:pPr>
        <w:pStyle w:val="21"/>
        <w:numPr>
          <w:ilvl w:val="0"/>
          <w:numId w:val="5"/>
        </w:numPr>
        <w:ind w:left="1418"/>
        <w:rPr>
          <w:rFonts w:ascii="Segoe UI" w:hAnsi="Segoe UI"/>
          <w:sz w:val="22"/>
          <w:szCs w:val="22"/>
        </w:rPr>
      </w:pPr>
      <w:r>
        <w:rPr>
          <w:rFonts w:hint="default" w:ascii="Segoe UI" w:hAnsi="Segoe UI"/>
          <w:sz w:val="22"/>
          <w:szCs w:val="22"/>
          <w:lang w:val="en-US"/>
        </w:rPr>
        <w:t>Admin can delete and add organiser and events.</w:t>
      </w:r>
    </w:p>
    <w:p>
      <w:pPr>
        <w:pStyle w:val="21"/>
        <w:rPr>
          <w:rFonts w:ascii="Segoe UI" w:hAnsi="Segoe UI"/>
          <w:sz w:val="22"/>
          <w:szCs w:val="22"/>
        </w:rPr>
      </w:pPr>
    </w:p>
    <w:p>
      <w:pPr>
        <w:pStyle w:val="3"/>
        <w:ind w:firstLine="709" w:firstLineChars="0"/>
      </w:pPr>
      <w:r>
        <w:t xml:space="preserve">3.2 </w:t>
      </w:r>
      <w:r>
        <w:rPr>
          <w:rFonts w:hint="default"/>
          <w:lang w:val="en-IN"/>
        </w:rPr>
        <w:t>User</w:t>
      </w:r>
      <w:r>
        <w:rPr>
          <w:rFonts w:hint="default"/>
          <w:lang w:val="en-US"/>
        </w:rPr>
        <w:t>/Customer</w:t>
      </w:r>
      <w:r>
        <w:t xml:space="preserve"> Module</w:t>
      </w:r>
    </w:p>
    <w:p>
      <w:pPr>
        <w:pStyle w:val="4"/>
      </w:pPr>
    </w:p>
    <w:p>
      <w:pPr>
        <w:pStyle w:val="21"/>
        <w:numPr>
          <w:ilvl w:val="0"/>
          <w:numId w:val="5"/>
        </w:numPr>
        <w:ind w:left="1418"/>
        <w:rPr>
          <w:rFonts w:ascii="Segoe UI" w:hAnsi="Segoe UI"/>
          <w:sz w:val="22"/>
          <w:szCs w:val="22"/>
        </w:rPr>
      </w:pPr>
      <w:r>
        <w:rPr>
          <w:rFonts w:hint="default" w:ascii="Segoe UI" w:hAnsi="Segoe UI"/>
          <w:sz w:val="22"/>
          <w:szCs w:val="22"/>
          <w:lang w:val="en-IN"/>
        </w:rPr>
        <w:t>Us</w:t>
      </w:r>
      <w:r>
        <w:rPr>
          <w:rFonts w:ascii="Segoe UI" w:hAnsi="Segoe UI"/>
          <w:sz w:val="22"/>
          <w:szCs w:val="22"/>
        </w:rPr>
        <w:t>er can register and create his own account.</w:t>
      </w:r>
    </w:p>
    <w:p>
      <w:pPr>
        <w:pStyle w:val="21"/>
        <w:numPr>
          <w:ilvl w:val="0"/>
          <w:numId w:val="5"/>
        </w:numPr>
        <w:ind w:left="1418"/>
        <w:rPr>
          <w:rFonts w:ascii="Segoe UI" w:hAnsi="Segoe UI"/>
          <w:sz w:val="22"/>
          <w:szCs w:val="22"/>
        </w:rPr>
      </w:pPr>
      <w:r>
        <w:rPr>
          <w:rFonts w:hint="default" w:ascii="Segoe UI" w:hAnsi="Segoe UI"/>
          <w:sz w:val="22"/>
          <w:szCs w:val="22"/>
          <w:lang w:val="en-US"/>
        </w:rPr>
        <w:t>Online Event Ticket Booking</w:t>
      </w:r>
      <w:r>
        <w:rPr>
          <w:rFonts w:hint="default" w:ascii="Segoe UI" w:hAnsi="Segoe UI"/>
          <w:sz w:val="22"/>
          <w:szCs w:val="22"/>
          <w:lang w:val="en-IN"/>
        </w:rPr>
        <w:t xml:space="preserve"> s</w:t>
      </w:r>
      <w:r>
        <w:rPr>
          <w:rFonts w:ascii="Segoe UI" w:hAnsi="Segoe UI"/>
          <w:sz w:val="22"/>
          <w:szCs w:val="22"/>
        </w:rPr>
        <w:t xml:space="preserve">ystem provides the function which allows </w:t>
      </w:r>
      <w:r>
        <w:rPr>
          <w:rFonts w:hint="default" w:ascii="Segoe UI" w:hAnsi="Segoe UI"/>
          <w:sz w:val="22"/>
          <w:szCs w:val="22"/>
          <w:lang w:val="en-IN"/>
        </w:rPr>
        <w:t>user</w:t>
      </w:r>
      <w:r>
        <w:rPr>
          <w:rFonts w:ascii="Segoe UI" w:hAnsi="Segoe UI"/>
          <w:sz w:val="22"/>
          <w:szCs w:val="22"/>
        </w:rPr>
        <w:t xml:space="preserve"> to find out </w:t>
      </w:r>
      <w:r>
        <w:rPr>
          <w:rFonts w:hint="default" w:ascii="Segoe UI" w:hAnsi="Segoe UI"/>
          <w:sz w:val="22"/>
          <w:szCs w:val="22"/>
          <w:lang w:val="en-US"/>
        </w:rPr>
        <w:t>his favourite events.</w:t>
      </w:r>
    </w:p>
    <w:p>
      <w:pPr>
        <w:pStyle w:val="21"/>
        <w:numPr>
          <w:ilvl w:val="0"/>
          <w:numId w:val="5"/>
        </w:numPr>
        <w:ind w:left="1418"/>
        <w:rPr>
          <w:rFonts w:ascii="Segoe UI" w:hAnsi="Segoe UI"/>
          <w:sz w:val="22"/>
          <w:szCs w:val="22"/>
        </w:rPr>
      </w:pPr>
      <w:r>
        <w:rPr>
          <w:rFonts w:hint="default" w:ascii="Segoe UI" w:hAnsi="Segoe UI"/>
          <w:sz w:val="22"/>
          <w:szCs w:val="22"/>
          <w:lang w:val="en-US"/>
        </w:rPr>
        <w:t>User Can explore the different types of events whatever he likes.</w:t>
      </w:r>
    </w:p>
    <w:p>
      <w:pPr>
        <w:pStyle w:val="21"/>
        <w:numPr>
          <w:ilvl w:val="0"/>
          <w:numId w:val="5"/>
        </w:numPr>
        <w:ind w:left="1418"/>
        <w:rPr>
          <w:rFonts w:hint="default" w:ascii="Segoe UI" w:hAnsi="Segoe UI"/>
          <w:sz w:val="22"/>
          <w:szCs w:val="22"/>
          <w:lang w:val="en-US"/>
        </w:rPr>
      </w:pPr>
      <w:r>
        <w:rPr>
          <w:rFonts w:hint="default" w:ascii="Segoe UI" w:hAnsi="Segoe UI"/>
          <w:sz w:val="22"/>
          <w:szCs w:val="22"/>
          <w:lang w:val="en-US"/>
        </w:rPr>
        <w:t>User can book and cancel the ticket.</w:t>
      </w:r>
    </w:p>
    <w:p>
      <w:pPr>
        <w:pStyle w:val="21"/>
        <w:numPr>
          <w:ilvl w:val="0"/>
          <w:numId w:val="5"/>
        </w:numPr>
        <w:ind w:left="1418"/>
        <w:rPr>
          <w:rFonts w:hint="default" w:ascii="Segoe UI" w:hAnsi="Segoe UI"/>
          <w:sz w:val="22"/>
          <w:szCs w:val="22"/>
          <w:lang w:val="en-US"/>
        </w:rPr>
      </w:pPr>
      <w:r>
        <w:rPr>
          <w:rFonts w:hint="default" w:ascii="Segoe UI" w:hAnsi="Segoe UI"/>
          <w:sz w:val="22"/>
          <w:szCs w:val="22"/>
          <w:lang w:val="en-US"/>
        </w:rPr>
        <w:t>User will make payment.</w:t>
      </w:r>
    </w:p>
    <w:p>
      <w:pPr>
        <w:pStyle w:val="21"/>
        <w:numPr>
          <w:ilvl w:val="0"/>
          <w:numId w:val="5"/>
        </w:numPr>
        <w:ind w:left="1418"/>
        <w:rPr>
          <w:rFonts w:hint="default" w:ascii="Segoe UI" w:hAnsi="Segoe UI"/>
          <w:sz w:val="22"/>
          <w:szCs w:val="22"/>
          <w:lang w:val="en-US"/>
        </w:rPr>
      </w:pPr>
      <w:r>
        <w:rPr>
          <w:rFonts w:hint="default" w:ascii="Segoe UI" w:hAnsi="Segoe UI"/>
          <w:sz w:val="22"/>
          <w:szCs w:val="22"/>
          <w:lang w:val="en-US"/>
        </w:rPr>
        <w:t>User can delete the account.</w:t>
      </w:r>
    </w:p>
    <w:p>
      <w:pPr>
        <w:pStyle w:val="21"/>
        <w:numPr>
          <w:numId w:val="0"/>
        </w:numPr>
        <w:rPr>
          <w:rFonts w:hint="default" w:ascii="Segoe UI" w:hAnsi="Segoe UI"/>
          <w:sz w:val="22"/>
          <w:szCs w:val="22"/>
          <w:lang w:val="en-US"/>
        </w:rPr>
      </w:pPr>
    </w:p>
    <w:p>
      <w:pPr>
        <w:pStyle w:val="3"/>
        <w:ind w:firstLine="709" w:firstLineChars="0"/>
        <w:rPr>
          <w:rFonts w:hint="default"/>
          <w:lang w:val="en-US"/>
        </w:rPr>
      </w:pPr>
      <w:r>
        <w:t xml:space="preserve">3.3 </w:t>
      </w:r>
      <w:r>
        <w:rPr>
          <w:rFonts w:hint="default"/>
          <w:lang w:val="en-US"/>
        </w:rPr>
        <w:t>Organizer</w:t>
      </w:r>
      <w:r>
        <w:rPr>
          <w:rFonts w:ascii="Trebuchet MS" w:hAnsi="Trebuchet MS"/>
        </w:rPr>
        <w:t xml:space="preserve"> Module</w:t>
      </w:r>
    </w:p>
    <w:p>
      <w:pPr>
        <w:pStyle w:val="21"/>
        <w:ind w:left="1418"/>
        <w:rPr>
          <w:rFonts w:ascii="Segoe UI" w:hAnsi="Segoe UI"/>
          <w:sz w:val="22"/>
          <w:szCs w:val="22"/>
        </w:rPr>
      </w:pPr>
    </w:p>
    <w:p>
      <w:pPr>
        <w:pStyle w:val="21"/>
        <w:numPr>
          <w:ilvl w:val="0"/>
          <w:numId w:val="5"/>
        </w:numPr>
        <w:ind w:left="1418"/>
        <w:rPr>
          <w:rFonts w:ascii="Segoe UI" w:hAnsi="Segoe UI"/>
          <w:sz w:val="22"/>
          <w:szCs w:val="22"/>
        </w:rPr>
      </w:pPr>
      <w:r>
        <w:rPr>
          <w:rFonts w:hint="default" w:ascii="Segoe UI" w:hAnsi="Segoe UI"/>
          <w:sz w:val="22"/>
          <w:szCs w:val="22"/>
          <w:lang w:val="en-US"/>
        </w:rPr>
        <w:t>In this system Organizer can organize the events by registering his company into our system.</w:t>
      </w:r>
    </w:p>
    <w:p>
      <w:pPr>
        <w:pStyle w:val="21"/>
        <w:numPr>
          <w:ilvl w:val="0"/>
          <w:numId w:val="5"/>
        </w:numPr>
        <w:ind w:left="1418"/>
        <w:rPr>
          <w:rFonts w:hint="default" w:ascii="Segoe UI" w:hAnsi="Segoe UI"/>
          <w:sz w:val="22"/>
          <w:szCs w:val="22"/>
          <w:lang w:val="en-US"/>
        </w:rPr>
      </w:pPr>
      <w:r>
        <w:rPr>
          <w:rFonts w:hint="default" w:ascii="Segoe UI" w:hAnsi="Segoe UI"/>
          <w:sz w:val="22"/>
          <w:szCs w:val="22"/>
          <w:lang w:val="en-US"/>
        </w:rPr>
        <w:t>Organizer can create the events with the help of artist.</w:t>
      </w:r>
    </w:p>
    <w:p>
      <w:pPr>
        <w:pStyle w:val="21"/>
        <w:numPr>
          <w:ilvl w:val="0"/>
          <w:numId w:val="5"/>
        </w:numPr>
        <w:ind w:left="1418"/>
        <w:rPr>
          <w:rFonts w:hint="default" w:ascii="Segoe UI" w:hAnsi="Segoe UI"/>
          <w:sz w:val="22"/>
          <w:szCs w:val="22"/>
          <w:lang w:val="en-US"/>
        </w:rPr>
      </w:pPr>
      <w:r>
        <w:rPr>
          <w:rFonts w:hint="default" w:ascii="Segoe UI" w:hAnsi="Segoe UI"/>
          <w:sz w:val="22"/>
          <w:szCs w:val="22"/>
          <w:lang w:val="en-US"/>
        </w:rPr>
        <w:t>Organiser can delete their account.</w:t>
      </w:r>
    </w:p>
    <w:p>
      <w:pPr>
        <w:pStyle w:val="21"/>
        <w:numPr>
          <w:ilvl w:val="0"/>
          <w:numId w:val="5"/>
        </w:numPr>
        <w:ind w:left="1418"/>
        <w:rPr>
          <w:rFonts w:hint="default" w:ascii="Segoe UI" w:hAnsi="Segoe UI"/>
          <w:sz w:val="22"/>
          <w:szCs w:val="22"/>
          <w:lang w:val="en-US"/>
        </w:rPr>
      </w:pPr>
      <w:r>
        <w:rPr>
          <w:rFonts w:hint="default" w:ascii="Segoe UI" w:hAnsi="Segoe UI"/>
          <w:sz w:val="22"/>
          <w:szCs w:val="22"/>
          <w:lang w:val="en-US"/>
        </w:rPr>
        <w:t>Organiser will book hall for the events.</w:t>
      </w:r>
    </w:p>
    <w:p>
      <w:pPr>
        <w:pStyle w:val="3"/>
        <w:ind w:firstLine="709" w:firstLineChars="0"/>
        <w:rPr>
          <w:rFonts w:hint="default"/>
          <w:lang w:val="en-US"/>
        </w:rPr>
      </w:pPr>
      <w:r>
        <w:t>3.</w:t>
      </w:r>
      <w:r>
        <w:rPr>
          <w:rFonts w:hint="default"/>
          <w:lang w:val="en-US"/>
        </w:rPr>
        <w:t>4</w:t>
      </w:r>
      <w:r>
        <w:t xml:space="preserve"> </w:t>
      </w:r>
      <w:r>
        <w:rPr>
          <w:rFonts w:hint="default"/>
          <w:lang w:val="en-US"/>
        </w:rPr>
        <w:t>Artist</w:t>
      </w:r>
      <w:r>
        <w:rPr>
          <w:rFonts w:ascii="Trebuchet MS" w:hAnsi="Trebuchet MS"/>
        </w:rPr>
        <w:t xml:space="preserve"> Module</w:t>
      </w:r>
    </w:p>
    <w:p>
      <w:pPr>
        <w:pStyle w:val="21"/>
        <w:ind w:left="1418"/>
        <w:rPr>
          <w:rFonts w:ascii="Segoe UI" w:hAnsi="Segoe UI"/>
          <w:sz w:val="22"/>
          <w:szCs w:val="22"/>
        </w:rPr>
      </w:pPr>
    </w:p>
    <w:p>
      <w:pPr>
        <w:pStyle w:val="21"/>
        <w:numPr>
          <w:ilvl w:val="0"/>
          <w:numId w:val="5"/>
        </w:numPr>
        <w:ind w:left="1418"/>
        <w:rPr>
          <w:rFonts w:ascii="Segoe UI" w:hAnsi="Segoe UI"/>
          <w:sz w:val="22"/>
          <w:szCs w:val="22"/>
        </w:rPr>
      </w:pPr>
      <w:r>
        <w:rPr>
          <w:rFonts w:hint="default" w:ascii="Segoe UI" w:hAnsi="Segoe UI"/>
          <w:sz w:val="22"/>
          <w:szCs w:val="22"/>
          <w:lang w:val="en-US"/>
        </w:rPr>
        <w:t>In this System Artist can also register.</w:t>
      </w:r>
    </w:p>
    <w:p>
      <w:pPr>
        <w:pStyle w:val="21"/>
        <w:numPr>
          <w:ilvl w:val="0"/>
          <w:numId w:val="5"/>
        </w:numPr>
        <w:ind w:left="1418"/>
        <w:rPr>
          <w:rFonts w:ascii="Segoe UI" w:hAnsi="Segoe UI"/>
          <w:sz w:val="22"/>
          <w:szCs w:val="22"/>
        </w:rPr>
      </w:pPr>
      <w:r>
        <w:rPr>
          <w:rFonts w:hint="default" w:ascii="Segoe UI" w:hAnsi="Segoe UI"/>
          <w:sz w:val="22"/>
          <w:szCs w:val="22"/>
          <w:lang w:val="en-US"/>
        </w:rPr>
        <w:t xml:space="preserve">By registering himself/herself Artist can show their skills by </w:t>
      </w:r>
      <w:r>
        <w:rPr>
          <w:rFonts w:hint="default" w:ascii="Segoe UI" w:hAnsi="Segoe UI"/>
          <w:sz w:val="22"/>
          <w:szCs w:val="22"/>
          <w:lang w:val="en-IN"/>
        </w:rPr>
        <w:t>collaborating</w:t>
      </w:r>
      <w:r>
        <w:rPr>
          <w:rFonts w:hint="default" w:ascii="Segoe UI" w:hAnsi="Segoe UI"/>
          <w:sz w:val="22"/>
          <w:szCs w:val="22"/>
          <w:lang w:val="en-US"/>
        </w:rPr>
        <w:t xml:space="preserve"> with </w:t>
      </w:r>
      <w:r>
        <w:rPr>
          <w:rFonts w:hint="default" w:ascii="Segoe UI" w:hAnsi="Segoe UI"/>
          <w:sz w:val="22"/>
          <w:szCs w:val="22"/>
          <w:lang w:val="en-IN"/>
        </w:rPr>
        <w:t>organizer</w:t>
      </w:r>
      <w:r>
        <w:rPr>
          <w:rFonts w:hint="default" w:ascii="Segoe UI" w:hAnsi="Segoe UI"/>
          <w:sz w:val="22"/>
          <w:szCs w:val="22"/>
          <w:lang w:val="en-US"/>
        </w:rPr>
        <w:t>.</w:t>
      </w:r>
    </w:p>
    <w:p>
      <w:pPr>
        <w:pStyle w:val="4"/>
        <w:rPr>
          <w:rFonts w:hint="default"/>
          <w:lang w:val="en-US"/>
        </w:rPr>
      </w:pPr>
      <w:r>
        <w:rPr>
          <w:rFonts w:hint="default"/>
          <w:lang w:val="en-US"/>
        </w:rPr>
        <w:tab/>
      </w:r>
    </w:p>
    <w:p>
      <w:pPr>
        <w:pStyle w:val="3"/>
        <w:ind w:firstLine="709" w:firstLineChars="0"/>
        <w:rPr>
          <w:rFonts w:hint="default"/>
          <w:lang w:val="en-US"/>
        </w:rPr>
      </w:pPr>
      <w:r>
        <w:t>3.</w:t>
      </w:r>
      <w:r>
        <w:rPr>
          <w:rFonts w:hint="default"/>
          <w:lang w:val="en-US"/>
        </w:rPr>
        <w:t>5</w:t>
      </w:r>
      <w:r>
        <w:t xml:space="preserve"> </w:t>
      </w:r>
      <w:r>
        <w:rPr>
          <w:rFonts w:hint="default"/>
          <w:lang w:val="en-US"/>
        </w:rPr>
        <w:t>Venue</w:t>
      </w:r>
      <w:r>
        <w:rPr>
          <w:rFonts w:ascii="Trebuchet MS" w:hAnsi="Trebuchet MS"/>
        </w:rPr>
        <w:t xml:space="preserve"> Module</w:t>
      </w:r>
    </w:p>
    <w:p>
      <w:pPr>
        <w:pStyle w:val="21"/>
        <w:numPr>
          <w:ilvl w:val="0"/>
          <w:numId w:val="5"/>
        </w:numPr>
        <w:ind w:left="1418"/>
        <w:rPr>
          <w:rFonts w:hint="default" w:ascii="Segoe UI" w:hAnsi="Segoe UI"/>
          <w:sz w:val="22"/>
          <w:szCs w:val="22"/>
          <w:lang w:val="en-US"/>
        </w:rPr>
      </w:pPr>
      <w:r>
        <w:rPr>
          <w:rFonts w:hint="default" w:ascii="Segoe UI" w:hAnsi="Segoe UI"/>
          <w:sz w:val="22"/>
          <w:szCs w:val="22"/>
          <w:lang w:val="en-US"/>
        </w:rPr>
        <w:t>Venue owner can add their venue.</w:t>
      </w:r>
    </w:p>
    <w:p>
      <w:pPr>
        <w:pStyle w:val="21"/>
        <w:numPr>
          <w:ilvl w:val="0"/>
          <w:numId w:val="5"/>
        </w:numPr>
        <w:ind w:left="1418"/>
        <w:rPr>
          <w:rFonts w:hint="default" w:ascii="Segoe UI" w:hAnsi="Segoe UI"/>
          <w:sz w:val="22"/>
          <w:szCs w:val="22"/>
          <w:lang w:val="en-US"/>
        </w:rPr>
      </w:pPr>
      <w:r>
        <w:rPr>
          <w:rFonts w:hint="default" w:ascii="Segoe UI" w:hAnsi="Segoe UI"/>
          <w:sz w:val="22"/>
          <w:szCs w:val="22"/>
          <w:lang w:val="en-US"/>
        </w:rPr>
        <w:t>Venue owner add update their detail.</w:t>
      </w:r>
    </w:p>
    <w:p>
      <w:pPr>
        <w:pStyle w:val="21"/>
        <w:numPr>
          <w:ilvl w:val="0"/>
          <w:numId w:val="5"/>
        </w:numPr>
        <w:ind w:left="1418"/>
        <w:rPr>
          <w:rFonts w:hint="default" w:ascii="Segoe UI" w:hAnsi="Segoe UI"/>
          <w:sz w:val="22"/>
          <w:szCs w:val="22"/>
          <w:lang w:val="en-US"/>
        </w:rPr>
      </w:pPr>
      <w:r>
        <w:rPr>
          <w:rFonts w:hint="default" w:ascii="Segoe UI" w:hAnsi="Segoe UI"/>
          <w:sz w:val="22"/>
          <w:szCs w:val="22"/>
          <w:lang w:val="en-US"/>
        </w:rPr>
        <w:t>Venue owner can pay to the admin.</w:t>
      </w:r>
      <w:bookmarkStart w:id="0" w:name="_GoBack"/>
      <w:bookmarkEnd w:id="0"/>
    </w:p>
    <w:p>
      <w:pPr>
        <w:pStyle w:val="21"/>
        <w:numPr>
          <w:numId w:val="0"/>
        </w:numPr>
        <w:rPr>
          <w:rFonts w:ascii="Segoe UI" w:hAnsi="Segoe UI"/>
          <w:sz w:val="22"/>
          <w:szCs w:val="22"/>
        </w:rPr>
      </w:pPr>
    </w:p>
    <w:p>
      <w:pPr>
        <w:pStyle w:val="21"/>
        <w:numPr>
          <w:numId w:val="0"/>
        </w:numPr>
        <w:rPr>
          <w:rFonts w:ascii="Segoe UI" w:hAnsi="Segoe UI"/>
          <w:sz w:val="22"/>
          <w:szCs w:val="22"/>
        </w:rPr>
      </w:pPr>
    </w:p>
    <w:p>
      <w:pPr>
        <w:pStyle w:val="21"/>
        <w:numPr>
          <w:ilvl w:val="0"/>
          <w:numId w:val="0"/>
        </w:numPr>
        <w:ind w:left="1058" w:leftChars="0"/>
        <w:rPr>
          <w:rFonts w:ascii="Segoe UI" w:hAnsi="Segoe UI"/>
          <w:sz w:val="22"/>
          <w:szCs w:val="22"/>
        </w:rPr>
      </w:pPr>
    </w:p>
    <w:p>
      <w:pPr>
        <w:pStyle w:val="21"/>
        <w:numPr>
          <w:ilvl w:val="0"/>
          <w:numId w:val="0"/>
        </w:numPr>
        <w:ind w:leftChars="0"/>
        <w:rPr>
          <w:rFonts w:hint="default" w:ascii="Segoe UI" w:hAnsi="Segoe UI"/>
          <w:b w:val="0"/>
          <w:bCs w:val="0"/>
          <w:sz w:val="32"/>
          <w:szCs w:val="32"/>
          <w:lang w:val="en-US"/>
        </w:rPr>
      </w:pPr>
    </w:p>
    <w:p>
      <w:pPr>
        <w:pStyle w:val="21"/>
        <w:numPr>
          <w:ilvl w:val="0"/>
          <w:numId w:val="0"/>
        </w:numPr>
        <w:ind w:leftChars="0"/>
        <w:rPr>
          <w:rFonts w:hint="default" w:ascii="Segoe UI" w:hAnsi="Segoe UI"/>
          <w:b w:val="0"/>
          <w:bCs w:val="0"/>
          <w:sz w:val="32"/>
          <w:szCs w:val="32"/>
          <w:lang w:val="en-US"/>
        </w:rPr>
      </w:pPr>
      <w:r>
        <w:rPr>
          <w:rFonts w:hint="default" w:ascii="Segoe UI" w:hAnsi="Segoe UI"/>
          <w:b w:val="0"/>
          <w:bCs w:val="0"/>
          <w:sz w:val="32"/>
          <w:szCs w:val="32"/>
          <w:lang w:val="en-US"/>
        </w:rPr>
        <w:tab/>
      </w:r>
      <w:r>
        <w:rPr>
          <w:rFonts w:hint="default" w:ascii="Segoe UI" w:hAnsi="Segoe UI"/>
          <w:b w:val="0"/>
          <w:bCs w:val="0"/>
          <w:sz w:val="32"/>
          <w:szCs w:val="32"/>
          <w:lang w:val="en-US"/>
        </w:rPr>
        <w:tab/>
      </w:r>
    </w:p>
    <w:p>
      <w:pPr>
        <w:pStyle w:val="21"/>
        <w:rPr>
          <w:rFonts w:hint="default" w:ascii="Segoe UI" w:hAnsi="Segoe UI"/>
          <w:sz w:val="22"/>
          <w:szCs w:val="22"/>
          <w:lang w:val="en-US"/>
        </w:rPr>
      </w:pPr>
      <w:r>
        <w:rPr>
          <w:rFonts w:hint="default" w:ascii="Segoe UI" w:hAnsi="Segoe UI"/>
          <w:sz w:val="22"/>
          <w:szCs w:val="22"/>
          <w:lang w:val="en-US"/>
        </w:rPr>
        <w:tab/>
      </w:r>
    </w:p>
    <w:p>
      <w:pPr>
        <w:pStyle w:val="2"/>
        <w:ind w:left="0" w:firstLine="0"/>
      </w:pPr>
      <w:r>
        <w:t xml:space="preserve">4. Non-functional Requirements </w:t>
      </w:r>
    </w:p>
    <w:p>
      <w:pPr>
        <w:pStyle w:val="4"/>
        <w:numPr>
          <w:ilvl w:val="0"/>
          <w:numId w:val="7"/>
        </w:numPr>
        <w:rPr>
          <w:rFonts w:ascii="Segoe UI" w:hAnsi="Segoe UI"/>
          <w:sz w:val="22"/>
          <w:szCs w:val="22"/>
        </w:rPr>
      </w:pPr>
      <w:r>
        <w:rPr>
          <w:rFonts w:ascii="Segoe UI" w:hAnsi="Segoe UI"/>
          <w:sz w:val="22"/>
          <w:szCs w:val="22"/>
        </w:rPr>
        <w:t>The website should use professional design, look and feel and color scheme.</w:t>
      </w:r>
    </w:p>
    <w:p>
      <w:pPr>
        <w:pStyle w:val="4"/>
        <w:numPr>
          <w:ilvl w:val="0"/>
          <w:numId w:val="7"/>
        </w:numPr>
        <w:rPr>
          <w:rFonts w:ascii="Segoe UI" w:hAnsi="Segoe UI"/>
          <w:sz w:val="22"/>
          <w:szCs w:val="22"/>
        </w:rPr>
      </w:pPr>
      <w:r>
        <w:rPr>
          <w:rFonts w:ascii="Segoe UI" w:hAnsi="Segoe UI"/>
          <w:sz w:val="22"/>
          <w:szCs w:val="22"/>
        </w:rPr>
        <w:t xml:space="preserve">Users will have no limitations for accessing the application through Internet. The portal being an internet application, it is difficult specify exact number of visitor or users. Hence we will target the system to support between 5 and 10 million users on launch of phase 1. </w:t>
      </w:r>
    </w:p>
    <w:p>
      <w:pPr>
        <w:pStyle w:val="4"/>
        <w:numPr>
          <w:ilvl w:val="0"/>
          <w:numId w:val="7"/>
        </w:numPr>
        <w:rPr>
          <w:rFonts w:ascii="Segoe UI" w:hAnsi="Segoe UI"/>
          <w:sz w:val="22"/>
          <w:szCs w:val="22"/>
        </w:rPr>
      </w:pPr>
      <w:r>
        <w:rPr>
          <w:rFonts w:ascii="Segoe UI" w:hAnsi="Segoe UI"/>
          <w:sz w:val="22"/>
          <w:szCs w:val="22"/>
        </w:rPr>
        <w:t>Being a public website, the site must follow general usability guidelines for menus, navigation, colors, links and other actions provided on the screens.</w:t>
      </w:r>
    </w:p>
    <w:p>
      <w:pPr>
        <w:pStyle w:val="4"/>
        <w:numPr>
          <w:ilvl w:val="0"/>
          <w:numId w:val="7"/>
        </w:numPr>
        <w:rPr>
          <w:rFonts w:ascii="Segoe UI" w:hAnsi="Segoe UI"/>
          <w:sz w:val="22"/>
          <w:szCs w:val="22"/>
        </w:rPr>
      </w:pPr>
      <w:r>
        <w:rPr>
          <w:rFonts w:ascii="Segoe UI" w:hAnsi="Segoe UI"/>
          <w:sz w:val="22"/>
          <w:szCs w:val="22"/>
        </w:rPr>
        <w:t>The system should be designed in such a manner that user will be able to complete tasks in minimum number of steps.</w:t>
      </w:r>
    </w:p>
    <w:p>
      <w:pPr>
        <w:pStyle w:val="4"/>
        <w:rPr>
          <w:rFonts w:ascii="Segoe UI" w:hAnsi="Segoe UI"/>
          <w:sz w:val="22"/>
          <w:szCs w:val="22"/>
        </w:rPr>
      </w:pPr>
    </w:p>
    <w:p>
      <w:pPr>
        <w:pStyle w:val="4"/>
        <w:rPr>
          <w:rFonts w:ascii="Segoe UI" w:hAnsi="Segoe UI"/>
          <w:sz w:val="22"/>
          <w:szCs w:val="22"/>
        </w:rPr>
      </w:pPr>
    </w:p>
    <w:sectPr>
      <w:type w:val="continuous"/>
      <w:pgSz w:w="12240" w:h="15840"/>
      <w:pgMar w:top="1134" w:right="1134" w:bottom="1134" w:left="1134" w:header="720" w:footer="720" w:gutter="0"/>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OpenSymbol">
    <w:altName w:val="Segoe Print"/>
    <w:panose1 w:val="00000000000000000000"/>
    <w:charset w:val="00"/>
    <w:family w:val="auto"/>
    <w:pitch w:val="default"/>
    <w:sig w:usb0="00000000" w:usb1="00000000" w:usb2="00000000" w:usb3="00000000" w:csb0="00000000" w:csb1="00000000"/>
  </w:font>
  <w:font w:name="NSimSun">
    <w:panose1 w:val="02010609030101010101"/>
    <w:charset w:val="86"/>
    <w:family w:val="modern"/>
    <w:pitch w:val="default"/>
    <w:sig w:usb0="00000203" w:usb1="288F0000" w:usb2="00000006" w:usb3="00000000" w:csb0="00040001" w:csb1="00000000"/>
  </w:font>
  <w:font w:name="Segoe UI">
    <w:panose1 w:val="020B0502040204020203"/>
    <w:charset w:val="00"/>
    <w:family w:val="swiss"/>
    <w:pitch w:val="default"/>
    <w:sig w:usb0="E4002EFF" w:usb1="C000E47F" w:usb2="00000009" w:usb3="00000000" w:csb0="200001FF" w:csb1="00000000"/>
  </w:font>
  <w:font w:name="Trebuchet MS">
    <w:panose1 w:val="020B0603020202020204"/>
    <w:charset w:val="00"/>
    <w:family w:val="swiss"/>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pStyle w:val="2"/>
      <w:suff w:val="nothing"/>
      <w:lvlText w:val=""/>
      <w:lvlJc w:val="left"/>
      <w:pPr>
        <w:tabs>
          <w:tab w:val="left" w:pos="432"/>
        </w:tabs>
        <w:ind w:left="432" w:hanging="432"/>
      </w:pPr>
    </w:lvl>
    <w:lvl w:ilvl="1" w:tentative="0">
      <w:start w:val="1"/>
      <w:numFmt w:val="none"/>
      <w:pStyle w:val="5"/>
      <w:suff w:val="nothing"/>
      <w:lvlText w:val=""/>
      <w:lvlJc w:val="left"/>
      <w:pPr>
        <w:tabs>
          <w:tab w:val="left" w:pos="576"/>
        </w:tabs>
        <w:ind w:left="576" w:hanging="576"/>
      </w:pPr>
    </w:lvl>
    <w:lvl w:ilvl="2" w:tentative="0">
      <w:start w:val="1"/>
      <w:numFmt w:val="none"/>
      <w:pStyle w:val="6"/>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
    <w:nsid w:val="00000002"/>
    <w:multiLevelType w:val="multilevel"/>
    <w:tmpl w:val="00000002"/>
    <w:lvl w:ilvl="0" w:tentative="0">
      <w:start w:val="1"/>
      <w:numFmt w:val="bullet"/>
      <w:lvlText w:val=""/>
      <w:lvlJc w:val="left"/>
      <w:pPr>
        <w:tabs>
          <w:tab w:val="left" w:pos="0"/>
        </w:tabs>
        <w:ind w:left="720" w:hanging="360"/>
      </w:pPr>
      <w:rPr>
        <w:rFonts w:ascii="Symbol" w:hAnsi="Symbol"/>
      </w:rPr>
    </w:lvl>
    <w:lvl w:ilvl="1" w:tentative="0">
      <w:start w:val="1"/>
      <w:numFmt w:val="bullet"/>
      <w:lvlText w:val=""/>
      <w:lvlJc w:val="left"/>
      <w:pPr>
        <w:tabs>
          <w:tab w:val="left" w:pos="0"/>
        </w:tabs>
        <w:ind w:left="1440" w:hanging="360"/>
      </w:pPr>
      <w:rPr>
        <w:rFonts w:ascii="Wingdings" w:hAnsi="Wingdings"/>
      </w:rPr>
    </w:lvl>
    <w:lvl w:ilvl="2" w:tentative="0">
      <w:start w:val="1"/>
      <w:numFmt w:val="bullet"/>
      <w:lvlText w:val=""/>
      <w:lvlJc w:val="left"/>
      <w:pPr>
        <w:tabs>
          <w:tab w:val="left" w:pos="0"/>
        </w:tabs>
        <w:ind w:left="2160" w:hanging="360"/>
      </w:pPr>
      <w:rPr>
        <w:rFonts w:ascii="Wingdings" w:hAnsi="Wingdings"/>
      </w:rPr>
    </w:lvl>
    <w:lvl w:ilvl="3" w:tentative="0">
      <w:start w:val="1"/>
      <w:numFmt w:val="bullet"/>
      <w:lvlText w:val=""/>
      <w:lvlJc w:val="left"/>
      <w:pPr>
        <w:tabs>
          <w:tab w:val="left" w:pos="0"/>
        </w:tabs>
        <w:ind w:left="2880" w:hanging="360"/>
      </w:pPr>
      <w:rPr>
        <w:rFonts w:ascii="Symbol" w:hAnsi="Symbol"/>
      </w:rPr>
    </w:lvl>
    <w:lvl w:ilvl="4" w:tentative="0">
      <w:start w:val="1"/>
      <w:numFmt w:val="bullet"/>
      <w:lvlText w:val="o"/>
      <w:lvlJc w:val="left"/>
      <w:pPr>
        <w:tabs>
          <w:tab w:val="left" w:pos="0"/>
        </w:tabs>
        <w:ind w:left="3600" w:hanging="360"/>
      </w:pPr>
      <w:rPr>
        <w:rFonts w:ascii="Courier New" w:hAnsi="Courier New" w:cs="Courier New"/>
      </w:rPr>
    </w:lvl>
    <w:lvl w:ilvl="5" w:tentative="0">
      <w:start w:val="1"/>
      <w:numFmt w:val="bullet"/>
      <w:lvlText w:val=""/>
      <w:lvlJc w:val="left"/>
      <w:pPr>
        <w:tabs>
          <w:tab w:val="left" w:pos="0"/>
        </w:tabs>
        <w:ind w:left="4320" w:hanging="360"/>
      </w:pPr>
      <w:rPr>
        <w:rFonts w:ascii="Wingdings" w:hAnsi="Wingdings"/>
      </w:rPr>
    </w:lvl>
    <w:lvl w:ilvl="6" w:tentative="0">
      <w:start w:val="1"/>
      <w:numFmt w:val="bullet"/>
      <w:lvlText w:val=""/>
      <w:lvlJc w:val="left"/>
      <w:pPr>
        <w:tabs>
          <w:tab w:val="left" w:pos="0"/>
        </w:tabs>
        <w:ind w:left="5040" w:hanging="360"/>
      </w:pPr>
      <w:rPr>
        <w:rFonts w:ascii="Symbol" w:hAnsi="Symbol"/>
      </w:rPr>
    </w:lvl>
    <w:lvl w:ilvl="7" w:tentative="0">
      <w:start w:val="1"/>
      <w:numFmt w:val="bullet"/>
      <w:lvlText w:val="o"/>
      <w:lvlJc w:val="left"/>
      <w:pPr>
        <w:tabs>
          <w:tab w:val="left" w:pos="0"/>
        </w:tabs>
        <w:ind w:left="5760" w:hanging="360"/>
      </w:pPr>
      <w:rPr>
        <w:rFonts w:ascii="Courier New" w:hAnsi="Courier New" w:cs="Courier New"/>
      </w:rPr>
    </w:lvl>
    <w:lvl w:ilvl="8" w:tentative="0">
      <w:start w:val="1"/>
      <w:numFmt w:val="bullet"/>
      <w:lvlText w:val=""/>
      <w:lvlJc w:val="left"/>
      <w:pPr>
        <w:tabs>
          <w:tab w:val="left" w:pos="0"/>
        </w:tabs>
        <w:ind w:left="6480" w:hanging="360"/>
      </w:pPr>
      <w:rPr>
        <w:rFonts w:ascii="Wingdings" w:hAnsi="Wingdings"/>
      </w:rPr>
    </w:lvl>
  </w:abstractNum>
  <w:abstractNum w:abstractNumId="2">
    <w:nsid w:val="00000003"/>
    <w:multiLevelType w:val="multilevel"/>
    <w:tmpl w:val="00000003"/>
    <w:lvl w:ilvl="0" w:tentative="0">
      <w:start w:val="1"/>
      <w:numFmt w:val="decimal"/>
      <w:lvlText w:val="%1."/>
      <w:lvlJc w:val="left"/>
      <w:pPr>
        <w:tabs>
          <w:tab w:val="left" w:pos="0"/>
        </w:tabs>
        <w:ind w:left="1287" w:hanging="360"/>
      </w:pPr>
    </w:lvl>
    <w:lvl w:ilvl="1" w:tentative="0">
      <w:start w:val="1"/>
      <w:numFmt w:val="lowerLetter"/>
      <w:lvlText w:val="%2."/>
      <w:lvlJc w:val="left"/>
      <w:pPr>
        <w:tabs>
          <w:tab w:val="left" w:pos="0"/>
        </w:tabs>
        <w:ind w:left="2007" w:hanging="360"/>
      </w:pPr>
    </w:lvl>
    <w:lvl w:ilvl="2" w:tentative="0">
      <w:start w:val="1"/>
      <w:numFmt w:val="lowerRoman"/>
      <w:lvlText w:val="%3."/>
      <w:lvlJc w:val="left"/>
      <w:pPr>
        <w:tabs>
          <w:tab w:val="left" w:pos="0"/>
        </w:tabs>
        <w:ind w:left="2727" w:hanging="180"/>
      </w:pPr>
    </w:lvl>
    <w:lvl w:ilvl="3" w:tentative="0">
      <w:start w:val="1"/>
      <w:numFmt w:val="decimal"/>
      <w:lvlText w:val="%4."/>
      <w:lvlJc w:val="left"/>
      <w:pPr>
        <w:tabs>
          <w:tab w:val="left" w:pos="0"/>
        </w:tabs>
        <w:ind w:left="3447" w:hanging="360"/>
      </w:pPr>
    </w:lvl>
    <w:lvl w:ilvl="4" w:tentative="0">
      <w:start w:val="1"/>
      <w:numFmt w:val="lowerLetter"/>
      <w:lvlText w:val="%5."/>
      <w:lvlJc w:val="left"/>
      <w:pPr>
        <w:tabs>
          <w:tab w:val="left" w:pos="0"/>
        </w:tabs>
        <w:ind w:left="4167" w:hanging="360"/>
      </w:pPr>
    </w:lvl>
    <w:lvl w:ilvl="5" w:tentative="0">
      <w:start w:val="1"/>
      <w:numFmt w:val="lowerRoman"/>
      <w:lvlText w:val="%6."/>
      <w:lvlJc w:val="left"/>
      <w:pPr>
        <w:tabs>
          <w:tab w:val="left" w:pos="0"/>
        </w:tabs>
        <w:ind w:left="4887" w:hanging="180"/>
      </w:pPr>
    </w:lvl>
    <w:lvl w:ilvl="6" w:tentative="0">
      <w:start w:val="1"/>
      <w:numFmt w:val="decimal"/>
      <w:lvlText w:val="%7."/>
      <w:lvlJc w:val="left"/>
      <w:pPr>
        <w:tabs>
          <w:tab w:val="left" w:pos="0"/>
        </w:tabs>
        <w:ind w:left="5607" w:hanging="360"/>
      </w:pPr>
    </w:lvl>
    <w:lvl w:ilvl="7" w:tentative="0">
      <w:start w:val="1"/>
      <w:numFmt w:val="lowerLetter"/>
      <w:lvlText w:val="%8."/>
      <w:lvlJc w:val="left"/>
      <w:pPr>
        <w:tabs>
          <w:tab w:val="left" w:pos="0"/>
        </w:tabs>
        <w:ind w:left="6327" w:hanging="360"/>
      </w:pPr>
    </w:lvl>
    <w:lvl w:ilvl="8" w:tentative="0">
      <w:start w:val="1"/>
      <w:numFmt w:val="lowerRoman"/>
      <w:lvlText w:val="%9."/>
      <w:lvlJc w:val="left"/>
      <w:pPr>
        <w:tabs>
          <w:tab w:val="left" w:pos="0"/>
        </w:tabs>
        <w:ind w:left="7047" w:hanging="180"/>
      </w:pPr>
    </w:lvl>
  </w:abstractNum>
  <w:abstractNum w:abstractNumId="3">
    <w:nsid w:val="00000004"/>
    <w:multiLevelType w:val="multilevel"/>
    <w:tmpl w:val="00000004"/>
    <w:lvl w:ilvl="0" w:tentative="0">
      <w:start w:val="1"/>
      <w:numFmt w:val="decimal"/>
      <w:lvlText w:val="%1."/>
      <w:lvlJc w:val="left"/>
      <w:pPr>
        <w:tabs>
          <w:tab w:val="left" w:pos="720"/>
        </w:tabs>
        <w:ind w:left="720" w:hanging="360"/>
      </w:pPr>
    </w:lvl>
    <w:lvl w:ilvl="1" w:tentative="0">
      <w:start w:val="1"/>
      <w:numFmt w:val="decimal"/>
      <w:lvlText w:val="%1.%2"/>
      <w:lvlJc w:val="left"/>
      <w:pPr>
        <w:tabs>
          <w:tab w:val="left" w:pos="1080"/>
        </w:tabs>
        <w:ind w:left="1080" w:hanging="360"/>
      </w:pPr>
    </w:lvl>
    <w:lvl w:ilvl="2" w:tentative="0">
      <w:start w:val="1"/>
      <w:numFmt w:val="decimal"/>
      <w:lvlText w:val="%1.%2.%3."/>
      <w:lvlJc w:val="left"/>
      <w:pPr>
        <w:tabs>
          <w:tab w:val="left" w:pos="1440"/>
        </w:tabs>
        <w:ind w:left="1440" w:hanging="360"/>
      </w:pPr>
    </w:lvl>
    <w:lvl w:ilvl="3" w:tentative="0">
      <w:start w:val="1"/>
      <w:numFmt w:val="decimal"/>
      <w:lvlText w:val="%1.%2.%3.%4."/>
      <w:lvlJc w:val="left"/>
      <w:pPr>
        <w:tabs>
          <w:tab w:val="left" w:pos="1800"/>
        </w:tabs>
        <w:ind w:left="1800" w:hanging="360"/>
      </w:pPr>
    </w:lvl>
    <w:lvl w:ilvl="4" w:tentative="0">
      <w:start w:val="1"/>
      <w:numFmt w:val="decimal"/>
      <w:lvlText w:val="%1.%2.%3.%4.%5."/>
      <w:lvlJc w:val="left"/>
      <w:pPr>
        <w:tabs>
          <w:tab w:val="left" w:pos="2160"/>
        </w:tabs>
        <w:ind w:left="2160" w:hanging="360"/>
      </w:pPr>
    </w:lvl>
    <w:lvl w:ilvl="5" w:tentative="0">
      <w:start w:val="1"/>
      <w:numFmt w:val="decimal"/>
      <w:lvlText w:val="%1.%2.%3.%4.%5.%6."/>
      <w:lvlJc w:val="left"/>
      <w:pPr>
        <w:tabs>
          <w:tab w:val="left" w:pos="2520"/>
        </w:tabs>
        <w:ind w:left="2520" w:hanging="360"/>
      </w:pPr>
    </w:lvl>
    <w:lvl w:ilvl="6" w:tentative="0">
      <w:start w:val="1"/>
      <w:numFmt w:val="decimal"/>
      <w:lvlText w:val="%1.%2.%3.%4.%5.%6.%7."/>
      <w:lvlJc w:val="left"/>
      <w:pPr>
        <w:tabs>
          <w:tab w:val="left" w:pos="2880"/>
        </w:tabs>
        <w:ind w:left="2880" w:hanging="360"/>
      </w:pPr>
    </w:lvl>
    <w:lvl w:ilvl="7" w:tentative="0">
      <w:start w:val="1"/>
      <w:numFmt w:val="decimal"/>
      <w:lvlText w:val="%1.%2.%3.%4.%5.%6.%7.%8."/>
      <w:lvlJc w:val="left"/>
      <w:pPr>
        <w:tabs>
          <w:tab w:val="left" w:pos="3240"/>
        </w:tabs>
        <w:ind w:left="3240" w:hanging="360"/>
      </w:pPr>
    </w:lvl>
    <w:lvl w:ilvl="8" w:tentative="0">
      <w:start w:val="1"/>
      <w:numFmt w:val="decimal"/>
      <w:lvlText w:val="%1.%2.%3.%4.%5.%6.%7.%8.%9."/>
      <w:lvlJc w:val="left"/>
      <w:pPr>
        <w:tabs>
          <w:tab w:val="left" w:pos="3600"/>
        </w:tabs>
        <w:ind w:left="3600" w:hanging="360"/>
      </w:pPr>
    </w:lvl>
  </w:abstractNum>
  <w:abstractNum w:abstractNumId="4">
    <w:nsid w:val="00000005"/>
    <w:multiLevelType w:val="multilevel"/>
    <w:tmpl w:val="00000005"/>
    <w:lvl w:ilvl="0" w:tentative="0">
      <w:start w:val="1"/>
      <w:numFmt w:val="bullet"/>
      <w:lvlText w:val=""/>
      <w:lvlJc w:val="left"/>
      <w:pPr>
        <w:tabs>
          <w:tab w:val="left" w:pos="1800"/>
        </w:tabs>
        <w:ind w:left="1800" w:hanging="360"/>
      </w:pPr>
      <w:rPr>
        <w:rFonts w:ascii="Symbol" w:hAnsi="Symbol" w:cs="OpenSymbol"/>
      </w:rPr>
    </w:lvl>
    <w:lvl w:ilvl="1" w:tentative="0">
      <w:start w:val="1"/>
      <w:numFmt w:val="bullet"/>
      <w:lvlText w:val="◦"/>
      <w:lvlJc w:val="left"/>
      <w:pPr>
        <w:tabs>
          <w:tab w:val="left" w:pos="2160"/>
        </w:tabs>
        <w:ind w:left="2160" w:hanging="360"/>
      </w:pPr>
      <w:rPr>
        <w:rFonts w:ascii="OpenSymbol" w:hAnsi="OpenSymbol" w:cs="OpenSymbol"/>
      </w:rPr>
    </w:lvl>
    <w:lvl w:ilvl="2" w:tentative="0">
      <w:start w:val="1"/>
      <w:numFmt w:val="bullet"/>
      <w:lvlText w:val="▪"/>
      <w:lvlJc w:val="left"/>
      <w:pPr>
        <w:tabs>
          <w:tab w:val="left" w:pos="2520"/>
        </w:tabs>
        <w:ind w:left="2520" w:hanging="360"/>
      </w:pPr>
      <w:rPr>
        <w:rFonts w:ascii="OpenSymbol" w:hAnsi="OpenSymbol" w:cs="OpenSymbol"/>
      </w:rPr>
    </w:lvl>
    <w:lvl w:ilvl="3" w:tentative="0">
      <w:start w:val="1"/>
      <w:numFmt w:val="bullet"/>
      <w:lvlText w:val=""/>
      <w:lvlJc w:val="left"/>
      <w:pPr>
        <w:tabs>
          <w:tab w:val="left" w:pos="2880"/>
        </w:tabs>
        <w:ind w:left="2880" w:hanging="360"/>
      </w:pPr>
      <w:rPr>
        <w:rFonts w:ascii="Symbol" w:hAnsi="Symbol" w:cs="OpenSymbol"/>
      </w:rPr>
    </w:lvl>
    <w:lvl w:ilvl="4" w:tentative="0">
      <w:start w:val="1"/>
      <w:numFmt w:val="bullet"/>
      <w:lvlText w:val="◦"/>
      <w:lvlJc w:val="left"/>
      <w:pPr>
        <w:tabs>
          <w:tab w:val="left" w:pos="3240"/>
        </w:tabs>
        <w:ind w:left="3240" w:hanging="360"/>
      </w:pPr>
      <w:rPr>
        <w:rFonts w:ascii="OpenSymbol" w:hAnsi="OpenSymbol" w:cs="OpenSymbol"/>
      </w:rPr>
    </w:lvl>
    <w:lvl w:ilvl="5" w:tentative="0">
      <w:start w:val="1"/>
      <w:numFmt w:val="bullet"/>
      <w:lvlText w:val="▪"/>
      <w:lvlJc w:val="left"/>
      <w:pPr>
        <w:tabs>
          <w:tab w:val="left" w:pos="3600"/>
        </w:tabs>
        <w:ind w:left="3600" w:hanging="360"/>
      </w:pPr>
      <w:rPr>
        <w:rFonts w:ascii="OpenSymbol" w:hAnsi="OpenSymbol" w:cs="OpenSymbol"/>
      </w:rPr>
    </w:lvl>
    <w:lvl w:ilvl="6" w:tentative="0">
      <w:start w:val="1"/>
      <w:numFmt w:val="bullet"/>
      <w:lvlText w:val=""/>
      <w:lvlJc w:val="left"/>
      <w:pPr>
        <w:tabs>
          <w:tab w:val="left" w:pos="3960"/>
        </w:tabs>
        <w:ind w:left="3960" w:hanging="360"/>
      </w:pPr>
      <w:rPr>
        <w:rFonts w:ascii="Symbol" w:hAnsi="Symbol" w:cs="OpenSymbol"/>
      </w:rPr>
    </w:lvl>
    <w:lvl w:ilvl="7" w:tentative="0">
      <w:start w:val="1"/>
      <w:numFmt w:val="bullet"/>
      <w:lvlText w:val="◦"/>
      <w:lvlJc w:val="left"/>
      <w:pPr>
        <w:tabs>
          <w:tab w:val="left" w:pos="4320"/>
        </w:tabs>
        <w:ind w:left="4320" w:hanging="360"/>
      </w:pPr>
      <w:rPr>
        <w:rFonts w:ascii="OpenSymbol" w:hAnsi="OpenSymbol" w:cs="OpenSymbol"/>
      </w:rPr>
    </w:lvl>
    <w:lvl w:ilvl="8" w:tentative="0">
      <w:start w:val="1"/>
      <w:numFmt w:val="bullet"/>
      <w:lvlText w:val="▪"/>
      <w:lvlJc w:val="left"/>
      <w:pPr>
        <w:tabs>
          <w:tab w:val="left" w:pos="4680"/>
        </w:tabs>
        <w:ind w:left="4680" w:hanging="360"/>
      </w:pPr>
      <w:rPr>
        <w:rFonts w:ascii="OpenSymbol" w:hAnsi="OpenSymbol" w:cs="OpenSymbol"/>
      </w:rPr>
    </w:lvl>
  </w:abstractNum>
  <w:abstractNum w:abstractNumId="5">
    <w:nsid w:val="00000006"/>
    <w:multiLevelType w:val="multilevel"/>
    <w:tmpl w:val="00000006"/>
    <w:lvl w:ilvl="0" w:tentative="0">
      <w:start w:val="1"/>
      <w:numFmt w:val="bullet"/>
      <w:lvlText w:val=""/>
      <w:lvlJc w:val="left"/>
      <w:pPr>
        <w:tabs>
          <w:tab w:val="left" w:pos="1800"/>
        </w:tabs>
        <w:ind w:left="1800" w:hanging="360"/>
      </w:pPr>
      <w:rPr>
        <w:rFonts w:ascii="Symbol" w:hAnsi="Symbol" w:cs="OpenSymbol"/>
      </w:rPr>
    </w:lvl>
    <w:lvl w:ilvl="1" w:tentative="0">
      <w:start w:val="1"/>
      <w:numFmt w:val="bullet"/>
      <w:lvlText w:val="◦"/>
      <w:lvlJc w:val="left"/>
      <w:pPr>
        <w:tabs>
          <w:tab w:val="left" w:pos="2160"/>
        </w:tabs>
        <w:ind w:left="2160" w:hanging="360"/>
      </w:pPr>
      <w:rPr>
        <w:rFonts w:ascii="OpenSymbol" w:hAnsi="OpenSymbol" w:cs="OpenSymbol"/>
      </w:rPr>
    </w:lvl>
    <w:lvl w:ilvl="2" w:tentative="0">
      <w:start w:val="1"/>
      <w:numFmt w:val="bullet"/>
      <w:lvlText w:val="▪"/>
      <w:lvlJc w:val="left"/>
      <w:pPr>
        <w:tabs>
          <w:tab w:val="left" w:pos="2520"/>
        </w:tabs>
        <w:ind w:left="2520" w:hanging="360"/>
      </w:pPr>
      <w:rPr>
        <w:rFonts w:ascii="OpenSymbol" w:hAnsi="OpenSymbol" w:cs="OpenSymbol"/>
      </w:rPr>
    </w:lvl>
    <w:lvl w:ilvl="3" w:tentative="0">
      <w:start w:val="1"/>
      <w:numFmt w:val="bullet"/>
      <w:lvlText w:val=""/>
      <w:lvlJc w:val="left"/>
      <w:pPr>
        <w:tabs>
          <w:tab w:val="left" w:pos="2880"/>
        </w:tabs>
        <w:ind w:left="2880" w:hanging="360"/>
      </w:pPr>
      <w:rPr>
        <w:rFonts w:ascii="Symbol" w:hAnsi="Symbol" w:cs="OpenSymbol"/>
      </w:rPr>
    </w:lvl>
    <w:lvl w:ilvl="4" w:tentative="0">
      <w:start w:val="1"/>
      <w:numFmt w:val="bullet"/>
      <w:lvlText w:val="◦"/>
      <w:lvlJc w:val="left"/>
      <w:pPr>
        <w:tabs>
          <w:tab w:val="left" w:pos="3240"/>
        </w:tabs>
        <w:ind w:left="3240" w:hanging="360"/>
      </w:pPr>
      <w:rPr>
        <w:rFonts w:ascii="OpenSymbol" w:hAnsi="OpenSymbol" w:cs="OpenSymbol"/>
      </w:rPr>
    </w:lvl>
    <w:lvl w:ilvl="5" w:tentative="0">
      <w:start w:val="1"/>
      <w:numFmt w:val="bullet"/>
      <w:lvlText w:val="▪"/>
      <w:lvlJc w:val="left"/>
      <w:pPr>
        <w:tabs>
          <w:tab w:val="left" w:pos="3600"/>
        </w:tabs>
        <w:ind w:left="3600" w:hanging="360"/>
      </w:pPr>
      <w:rPr>
        <w:rFonts w:ascii="OpenSymbol" w:hAnsi="OpenSymbol" w:cs="OpenSymbol"/>
      </w:rPr>
    </w:lvl>
    <w:lvl w:ilvl="6" w:tentative="0">
      <w:start w:val="1"/>
      <w:numFmt w:val="bullet"/>
      <w:lvlText w:val=""/>
      <w:lvlJc w:val="left"/>
      <w:pPr>
        <w:tabs>
          <w:tab w:val="left" w:pos="3960"/>
        </w:tabs>
        <w:ind w:left="3960" w:hanging="360"/>
      </w:pPr>
      <w:rPr>
        <w:rFonts w:ascii="Symbol" w:hAnsi="Symbol" w:cs="OpenSymbol"/>
      </w:rPr>
    </w:lvl>
    <w:lvl w:ilvl="7" w:tentative="0">
      <w:start w:val="1"/>
      <w:numFmt w:val="bullet"/>
      <w:lvlText w:val="◦"/>
      <w:lvlJc w:val="left"/>
      <w:pPr>
        <w:tabs>
          <w:tab w:val="left" w:pos="4320"/>
        </w:tabs>
        <w:ind w:left="4320" w:hanging="360"/>
      </w:pPr>
      <w:rPr>
        <w:rFonts w:ascii="OpenSymbol" w:hAnsi="OpenSymbol" w:cs="OpenSymbol"/>
      </w:rPr>
    </w:lvl>
    <w:lvl w:ilvl="8" w:tentative="0">
      <w:start w:val="1"/>
      <w:numFmt w:val="bullet"/>
      <w:lvlText w:val="▪"/>
      <w:lvlJc w:val="left"/>
      <w:pPr>
        <w:tabs>
          <w:tab w:val="left" w:pos="4680"/>
        </w:tabs>
        <w:ind w:left="4680" w:hanging="360"/>
      </w:pPr>
      <w:rPr>
        <w:rFonts w:ascii="OpenSymbol" w:hAnsi="OpenSymbol" w:cs="OpenSymbol"/>
      </w:rPr>
    </w:lvl>
  </w:abstractNum>
  <w:abstractNum w:abstractNumId="6">
    <w:nsid w:val="00000007"/>
    <w:multiLevelType w:val="multilevel"/>
    <w:tmpl w:val="00000007"/>
    <w:lvl w:ilvl="0" w:tentative="0">
      <w:start w:val="1"/>
      <w:numFmt w:val="bullet"/>
      <w:lvlText w:val=""/>
      <w:lvlJc w:val="left"/>
      <w:pPr>
        <w:tabs>
          <w:tab w:val="left" w:pos="720"/>
        </w:tabs>
        <w:ind w:left="720" w:hanging="360"/>
      </w:pPr>
      <w:rPr>
        <w:rFonts w:ascii="Symbol" w:hAnsi="Symbol" w:cs="OpenSymbol"/>
      </w:rPr>
    </w:lvl>
    <w:lvl w:ilvl="1" w:tentative="0">
      <w:start w:val="1"/>
      <w:numFmt w:val="bullet"/>
      <w:lvlText w:val="◦"/>
      <w:lvlJc w:val="left"/>
      <w:pPr>
        <w:tabs>
          <w:tab w:val="left" w:pos="1080"/>
        </w:tabs>
        <w:ind w:left="1080" w:hanging="360"/>
      </w:pPr>
      <w:rPr>
        <w:rFonts w:ascii="OpenSymbol" w:hAnsi="OpenSymbol" w:cs="OpenSymbol"/>
      </w:rPr>
    </w:lvl>
    <w:lvl w:ilvl="2" w:tentative="0">
      <w:start w:val="1"/>
      <w:numFmt w:val="bullet"/>
      <w:lvlText w:val="▪"/>
      <w:lvlJc w:val="left"/>
      <w:pPr>
        <w:tabs>
          <w:tab w:val="left" w:pos="1440"/>
        </w:tabs>
        <w:ind w:left="1440" w:hanging="360"/>
      </w:pPr>
      <w:rPr>
        <w:rFonts w:ascii="OpenSymbol" w:hAnsi="OpenSymbol" w:cs="OpenSymbol"/>
      </w:rPr>
    </w:lvl>
    <w:lvl w:ilvl="3" w:tentative="0">
      <w:start w:val="1"/>
      <w:numFmt w:val="bullet"/>
      <w:lvlText w:val=""/>
      <w:lvlJc w:val="left"/>
      <w:pPr>
        <w:tabs>
          <w:tab w:val="left" w:pos="1800"/>
        </w:tabs>
        <w:ind w:left="1800" w:hanging="360"/>
      </w:pPr>
      <w:rPr>
        <w:rFonts w:ascii="Symbol" w:hAnsi="Symbol" w:cs="OpenSymbol"/>
      </w:rPr>
    </w:lvl>
    <w:lvl w:ilvl="4" w:tentative="0">
      <w:start w:val="1"/>
      <w:numFmt w:val="bullet"/>
      <w:lvlText w:val="◦"/>
      <w:lvlJc w:val="left"/>
      <w:pPr>
        <w:tabs>
          <w:tab w:val="left" w:pos="2160"/>
        </w:tabs>
        <w:ind w:left="2160" w:hanging="360"/>
      </w:pPr>
      <w:rPr>
        <w:rFonts w:ascii="OpenSymbol" w:hAnsi="OpenSymbol" w:cs="OpenSymbol"/>
      </w:rPr>
    </w:lvl>
    <w:lvl w:ilvl="5" w:tentative="0">
      <w:start w:val="1"/>
      <w:numFmt w:val="bullet"/>
      <w:lvlText w:val="▪"/>
      <w:lvlJc w:val="left"/>
      <w:pPr>
        <w:tabs>
          <w:tab w:val="left" w:pos="2520"/>
        </w:tabs>
        <w:ind w:left="2520" w:hanging="360"/>
      </w:pPr>
      <w:rPr>
        <w:rFonts w:ascii="OpenSymbol" w:hAnsi="OpenSymbol" w:cs="OpenSymbol"/>
      </w:rPr>
    </w:lvl>
    <w:lvl w:ilvl="6" w:tentative="0">
      <w:start w:val="1"/>
      <w:numFmt w:val="bullet"/>
      <w:lvlText w:val=""/>
      <w:lvlJc w:val="left"/>
      <w:pPr>
        <w:tabs>
          <w:tab w:val="left" w:pos="2880"/>
        </w:tabs>
        <w:ind w:left="2880" w:hanging="360"/>
      </w:pPr>
      <w:rPr>
        <w:rFonts w:ascii="Symbol" w:hAnsi="Symbol" w:cs="OpenSymbol"/>
      </w:rPr>
    </w:lvl>
    <w:lvl w:ilvl="7" w:tentative="0">
      <w:start w:val="1"/>
      <w:numFmt w:val="bullet"/>
      <w:lvlText w:val="◦"/>
      <w:lvlJc w:val="left"/>
      <w:pPr>
        <w:tabs>
          <w:tab w:val="left" w:pos="3240"/>
        </w:tabs>
        <w:ind w:left="3240" w:hanging="360"/>
      </w:pPr>
      <w:rPr>
        <w:rFonts w:ascii="OpenSymbol" w:hAnsi="OpenSymbol" w:cs="OpenSymbol"/>
      </w:rPr>
    </w:lvl>
    <w:lvl w:ilvl="8" w:tentative="0">
      <w:start w:val="1"/>
      <w:numFmt w:val="bullet"/>
      <w:lvlText w:val="▪"/>
      <w:lvlJc w:val="left"/>
      <w:pPr>
        <w:tabs>
          <w:tab w:val="left" w:pos="3600"/>
        </w:tabs>
        <w:ind w:left="3600" w:hanging="360"/>
      </w:pPr>
      <w:rPr>
        <w:rFonts w:ascii="OpenSymbol" w:hAnsi="OpenSymbol" w:cs="OpenSymbol"/>
      </w:rPr>
    </w:lvl>
  </w:abstractNum>
  <w:num w:numId="1">
    <w:abstractNumId w:val="0"/>
  </w:num>
  <w:num w:numId="2">
    <w:abstractNumId w:val="3"/>
  </w:num>
  <w:num w:numId="3">
    <w:abstractNumId w:val="4"/>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isplayBackgroundShape w:val="1"/>
  <w:embedSystemFonts/>
  <w:documentProtection w:edit="forms" w:enforcement="1"/>
  <w:defaultTabStop w:val="709"/>
  <w:drawingGridHorizontalSpacing w:val="0"/>
  <w:drawingGridVerticalSpacing w:val="0"/>
  <w:displayHorizontalDrawingGridEvery w:val="0"/>
  <w:displayVerticalDrawingGridEvery w:val="0"/>
  <w:doNotUseMarginsForDrawingGridOrigin w:val="1"/>
  <w:drawingGridHorizontalOrigin w:val="0"/>
  <w:drawingGridVerticalOrigin w:val="0"/>
  <w:noPunctuationKerning w:val="1"/>
  <w:characterSpacingControl w:val="doNotCompress"/>
  <w:strictFirstAndLastChars w:val="1"/>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6B0"/>
    <w:rsid w:val="00005CE4"/>
    <w:rsid w:val="00057A13"/>
    <w:rsid w:val="000766B0"/>
    <w:rsid w:val="000E6E7C"/>
    <w:rsid w:val="00103EBD"/>
    <w:rsid w:val="00115636"/>
    <w:rsid w:val="00131E32"/>
    <w:rsid w:val="00144020"/>
    <w:rsid w:val="0017522E"/>
    <w:rsid w:val="001951F3"/>
    <w:rsid w:val="001B7DCE"/>
    <w:rsid w:val="001D3716"/>
    <w:rsid w:val="00257A5C"/>
    <w:rsid w:val="002A654C"/>
    <w:rsid w:val="002A6CEA"/>
    <w:rsid w:val="002C2BCF"/>
    <w:rsid w:val="00332F87"/>
    <w:rsid w:val="00384308"/>
    <w:rsid w:val="00414AB3"/>
    <w:rsid w:val="00416DB4"/>
    <w:rsid w:val="00422894"/>
    <w:rsid w:val="00442039"/>
    <w:rsid w:val="004A0671"/>
    <w:rsid w:val="004B75D4"/>
    <w:rsid w:val="004C6469"/>
    <w:rsid w:val="005E4112"/>
    <w:rsid w:val="00656BBB"/>
    <w:rsid w:val="006A37C1"/>
    <w:rsid w:val="006C6F39"/>
    <w:rsid w:val="00710FE0"/>
    <w:rsid w:val="00767AA3"/>
    <w:rsid w:val="00772652"/>
    <w:rsid w:val="00783CE5"/>
    <w:rsid w:val="00844676"/>
    <w:rsid w:val="0085179F"/>
    <w:rsid w:val="008A4A2F"/>
    <w:rsid w:val="008A5C51"/>
    <w:rsid w:val="008C7D13"/>
    <w:rsid w:val="00950F7C"/>
    <w:rsid w:val="009630A0"/>
    <w:rsid w:val="00995BDF"/>
    <w:rsid w:val="009A3DC8"/>
    <w:rsid w:val="009E7D83"/>
    <w:rsid w:val="00A12721"/>
    <w:rsid w:val="00AD3DB7"/>
    <w:rsid w:val="00B34969"/>
    <w:rsid w:val="00B52584"/>
    <w:rsid w:val="00CD1F13"/>
    <w:rsid w:val="00CD235D"/>
    <w:rsid w:val="00D00D62"/>
    <w:rsid w:val="00D5469B"/>
    <w:rsid w:val="00D67865"/>
    <w:rsid w:val="00DE3688"/>
    <w:rsid w:val="00E94B9D"/>
    <w:rsid w:val="00EF2176"/>
    <w:rsid w:val="00F0757A"/>
    <w:rsid w:val="00F313A7"/>
    <w:rsid w:val="00F41480"/>
    <w:rsid w:val="00F43081"/>
    <w:rsid w:val="00FB6917"/>
    <w:rsid w:val="00FE464D"/>
    <w:rsid w:val="00FF6ACF"/>
    <w:rsid w:val="0D7E01C9"/>
    <w:rsid w:val="13ED02AB"/>
    <w:rsid w:val="235556F5"/>
    <w:rsid w:val="31882775"/>
    <w:rsid w:val="357C65C3"/>
    <w:rsid w:val="3BDD30E5"/>
    <w:rsid w:val="42373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SimSun" w:cs="Mangal"/>
      <w:kern w:val="1"/>
      <w:sz w:val="24"/>
      <w:szCs w:val="24"/>
      <w:lang w:val="en-US" w:eastAsia="hi-IN" w:bidi="hi-IN"/>
    </w:rPr>
  </w:style>
  <w:style w:type="paragraph" w:styleId="2">
    <w:name w:val="heading 1"/>
    <w:basedOn w:val="3"/>
    <w:next w:val="4"/>
    <w:qFormat/>
    <w:uiPriority w:val="0"/>
    <w:pPr>
      <w:numPr>
        <w:ilvl w:val="0"/>
        <w:numId w:val="1"/>
      </w:numPr>
      <w:outlineLvl w:val="0"/>
    </w:pPr>
    <w:rPr>
      <w:b/>
      <w:bCs/>
      <w:sz w:val="32"/>
      <w:szCs w:val="32"/>
    </w:rPr>
  </w:style>
  <w:style w:type="paragraph" w:styleId="5">
    <w:name w:val="heading 2"/>
    <w:basedOn w:val="3"/>
    <w:next w:val="4"/>
    <w:qFormat/>
    <w:uiPriority w:val="0"/>
    <w:pPr>
      <w:numPr>
        <w:ilvl w:val="1"/>
        <w:numId w:val="1"/>
      </w:numPr>
      <w:outlineLvl w:val="1"/>
    </w:pPr>
    <w:rPr>
      <w:b/>
      <w:bCs/>
      <w:i/>
      <w:iCs/>
    </w:rPr>
  </w:style>
  <w:style w:type="paragraph" w:styleId="6">
    <w:name w:val="heading 3"/>
    <w:basedOn w:val="3"/>
    <w:next w:val="4"/>
    <w:qFormat/>
    <w:uiPriority w:val="0"/>
    <w:pPr>
      <w:numPr>
        <w:ilvl w:val="2"/>
        <w:numId w:val="1"/>
      </w:numPr>
      <w:outlineLvl w:val="2"/>
    </w:pPr>
    <w:rPr>
      <w:b/>
      <w:bCs/>
    </w:rPr>
  </w:style>
  <w:style w:type="character" w:default="1" w:styleId="7">
    <w:name w:val="Default Paragraph Font"/>
    <w:qFormat/>
    <w:uiPriority w:val="0"/>
  </w:style>
  <w:style w:type="table" w:default="1" w:styleId="8">
    <w:name w:val="Normal Table"/>
    <w:semiHidden/>
    <w:unhideWhenUsed/>
    <w:uiPriority w:val="99"/>
    <w:tblPr>
      <w:tblCellMar>
        <w:top w:w="0" w:type="dxa"/>
        <w:left w:w="108" w:type="dxa"/>
        <w:bottom w:w="0" w:type="dxa"/>
        <w:right w:w="108" w:type="dxa"/>
      </w:tblCellMar>
    </w:tblPr>
  </w:style>
  <w:style w:type="paragraph" w:customStyle="1" w:styleId="3">
    <w:name w:val="Heading"/>
    <w:basedOn w:val="1"/>
    <w:next w:val="4"/>
    <w:uiPriority w:val="0"/>
    <w:pPr>
      <w:keepNext/>
      <w:spacing w:before="240" w:after="120"/>
    </w:pPr>
    <w:rPr>
      <w:rFonts w:ascii="Arial" w:hAnsi="Arial"/>
      <w:sz w:val="28"/>
      <w:szCs w:val="28"/>
    </w:rPr>
  </w:style>
  <w:style w:type="paragraph" w:styleId="4">
    <w:name w:val="Body Text"/>
    <w:basedOn w:val="1"/>
    <w:uiPriority w:val="0"/>
    <w:pPr>
      <w:spacing w:after="120"/>
    </w:pPr>
  </w:style>
  <w:style w:type="paragraph" w:styleId="9">
    <w:name w:val="caption"/>
    <w:basedOn w:val="1"/>
    <w:next w:val="1"/>
    <w:qFormat/>
    <w:uiPriority w:val="0"/>
    <w:pPr>
      <w:suppressLineNumbers/>
      <w:spacing w:before="120" w:after="120"/>
    </w:pPr>
    <w:rPr>
      <w:i/>
      <w:iCs/>
    </w:rPr>
  </w:style>
  <w:style w:type="paragraph" w:styleId="10">
    <w:name w:val="List"/>
    <w:basedOn w:val="4"/>
    <w:qFormat/>
    <w:uiPriority w:val="0"/>
  </w:style>
  <w:style w:type="paragraph" w:styleId="11">
    <w:name w:val="toc 1"/>
    <w:basedOn w:val="12"/>
    <w:next w:val="1"/>
    <w:qFormat/>
    <w:uiPriority w:val="0"/>
    <w:pPr>
      <w:tabs>
        <w:tab w:val="right" w:leader="dot" w:pos="9972"/>
      </w:tabs>
    </w:pPr>
  </w:style>
  <w:style w:type="paragraph" w:customStyle="1" w:styleId="12">
    <w:name w:val="Index"/>
    <w:basedOn w:val="1"/>
    <w:qFormat/>
    <w:uiPriority w:val="0"/>
    <w:pPr>
      <w:suppressLineNumbers/>
    </w:pPr>
  </w:style>
  <w:style w:type="character" w:customStyle="1" w:styleId="13">
    <w:name w:val="Numbering Symbols"/>
    <w:uiPriority w:val="0"/>
  </w:style>
  <w:style w:type="character" w:customStyle="1" w:styleId="14">
    <w:name w:val="WW8Num3z0"/>
    <w:uiPriority w:val="0"/>
    <w:rPr>
      <w:rFonts w:ascii="Symbol" w:hAnsi="Symbol"/>
    </w:rPr>
  </w:style>
  <w:style w:type="character" w:customStyle="1" w:styleId="15">
    <w:name w:val="WW8Num3z1"/>
    <w:uiPriority w:val="0"/>
    <w:rPr>
      <w:rFonts w:ascii="Wingdings" w:hAnsi="Wingdings"/>
    </w:rPr>
  </w:style>
  <w:style w:type="character" w:customStyle="1" w:styleId="16">
    <w:name w:val="WW8Num3z4"/>
    <w:qFormat/>
    <w:uiPriority w:val="0"/>
    <w:rPr>
      <w:rFonts w:ascii="Courier New" w:hAnsi="Courier New" w:cs="Courier New"/>
    </w:rPr>
  </w:style>
  <w:style w:type="character" w:customStyle="1" w:styleId="17">
    <w:name w:val="Bullets"/>
    <w:uiPriority w:val="0"/>
    <w:rPr>
      <w:rFonts w:ascii="OpenSymbol" w:hAnsi="OpenSymbol" w:eastAsia="OpenSymbol" w:cs="OpenSymbol"/>
    </w:rPr>
  </w:style>
  <w:style w:type="character" w:customStyle="1" w:styleId="18">
    <w:name w:val="WW8Num2z0"/>
    <w:qFormat/>
    <w:uiPriority w:val="0"/>
    <w:rPr>
      <w:sz w:val="24"/>
    </w:rPr>
  </w:style>
  <w:style w:type="character" w:customStyle="1" w:styleId="19">
    <w:name w:val="WW8Num2z1"/>
    <w:uiPriority w:val="0"/>
    <w:rPr>
      <w:sz w:val="22"/>
    </w:rPr>
  </w:style>
  <w:style w:type="character" w:customStyle="1" w:styleId="20">
    <w:name w:val="WW8Num2z8"/>
    <w:qFormat/>
    <w:uiPriority w:val="0"/>
    <w:rPr>
      <w:b/>
      <w:sz w:val="24"/>
    </w:rPr>
  </w:style>
  <w:style w:type="paragraph" w:styleId="21">
    <w:name w:val="List Paragraph"/>
    <w:basedOn w:val="1"/>
    <w:qFormat/>
    <w:uiPriority w:val="0"/>
  </w:style>
  <w:style w:type="paragraph" w:customStyle="1" w:styleId="22">
    <w:name w:val="Preformatted Text"/>
    <w:basedOn w:val="1"/>
    <w:uiPriority w:val="0"/>
    <w:rPr>
      <w:rFonts w:ascii="Courier New" w:hAnsi="Courier New" w:eastAsia="NSimSun" w:cs="Courier New"/>
      <w:sz w:val="20"/>
      <w:szCs w:val="20"/>
    </w:rPr>
  </w:style>
  <w:style w:type="paragraph" w:customStyle="1" w:styleId="23">
    <w:name w:val="Contents Heading"/>
    <w:basedOn w:val="3"/>
    <w:uiPriority w:val="0"/>
    <w:pPr>
      <w:suppressLineNumbers/>
    </w:pPr>
    <w:rPr>
      <w:b/>
      <w:bCs/>
      <w:sz w:val="32"/>
      <w:szCs w:val="32"/>
    </w:rPr>
  </w:style>
  <w:style w:type="character" w:customStyle="1" w:styleId="24">
    <w:name w:val="RTF_Num 2 6"/>
    <w:qFormat/>
    <w:uiPriority w:val="0"/>
    <w:rPr>
      <w:rFonts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672</Words>
  <Characters>3833</Characters>
  <Lines>31</Lines>
  <Paragraphs>8</Paragraphs>
  <TotalTime>3</TotalTime>
  <ScaleCrop>false</ScaleCrop>
  <LinksUpToDate>false</LinksUpToDate>
  <CharactersWithSpaces>4497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2022-01-11T05:27:00Z</dcterms:created>
  <dc:creator>a</dc:creator>
  <cp:lastModifiedBy>GAURAV PATIL</cp:lastModifiedBy>
  <cp:lastPrinted>2113-01-01T00:00:00Z</cp:lastPrinted>
  <dcterms:modified xsi:type="dcterms:W3CDTF">2023-07-08T04:31:53Z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F1976A34653E4A79AEEA06069D2ED62C</vt:lpwstr>
  </property>
</Properties>
</file>